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E80839" w14:textId="77777777" w:rsidR="007F7BB5" w:rsidRDefault="00706589" w:rsidP="00706589">
      <w:pPr>
        <w:pStyle w:val="Title"/>
        <w:jc w:val="left"/>
        <w:rPr>
          <w:rFonts w:ascii="Arial Narrow" w:hAnsi="Arial Narrow"/>
          <w:color w:val="000000"/>
          <w:sz w:val="22"/>
        </w:rPr>
      </w:pPr>
      <w:r>
        <w:rPr>
          <w:rFonts w:ascii="Arial Narrow" w:hAnsi="Arial Narrow"/>
          <w:color w:val="000000"/>
          <w:sz w:val="22"/>
        </w:rPr>
        <w:t xml:space="preserve">                RESUME</w:t>
      </w:r>
      <w:r w:rsidR="007F7BB5">
        <w:rPr>
          <w:rFonts w:ascii="Arial Narrow" w:hAnsi="Arial Narrow"/>
          <w:color w:val="000000"/>
          <w:sz w:val="22"/>
        </w:rPr>
        <w:t xml:space="preserve"> </w:t>
      </w:r>
      <w:r>
        <w:rPr>
          <w:rFonts w:ascii="Arial Narrow" w:hAnsi="Arial Narrow"/>
          <w:color w:val="000000"/>
          <w:sz w:val="22"/>
        </w:rPr>
        <w:t xml:space="preserve">   - </w:t>
      </w:r>
      <w:r w:rsidR="008F57F0">
        <w:rPr>
          <w:rFonts w:ascii="Arial Narrow" w:hAnsi="Arial Narrow"/>
          <w:color w:val="000000"/>
          <w:sz w:val="22"/>
        </w:rPr>
        <w:t>Senior Engineer</w:t>
      </w:r>
      <w:r w:rsidR="00CE493D">
        <w:rPr>
          <w:rFonts w:ascii="Arial Narrow" w:hAnsi="Arial Narrow"/>
          <w:color w:val="000000"/>
          <w:sz w:val="22"/>
        </w:rPr>
        <w:t xml:space="preserve"> </w:t>
      </w:r>
    </w:p>
    <w:p w14:paraId="2C903E16" w14:textId="77777777" w:rsidR="007F7BB5" w:rsidRPr="007D3271" w:rsidRDefault="00FF1068">
      <w:pPr>
        <w:rPr>
          <w:b/>
          <w:color w:val="000000"/>
          <w:sz w:val="24"/>
          <w:szCs w:val="24"/>
        </w:rPr>
      </w:pPr>
      <w:r>
        <w:rPr>
          <w:b/>
          <w:color w:val="000000"/>
          <w:sz w:val="24"/>
          <w:szCs w:val="24"/>
        </w:rPr>
        <w:t xml:space="preserve"> </w:t>
      </w:r>
    </w:p>
    <w:p w14:paraId="34AAA17E" w14:textId="77777777" w:rsidR="007D3271" w:rsidRPr="007D3271" w:rsidRDefault="00FF1068" w:rsidP="007D3271">
      <w:pPr>
        <w:jc w:val="center"/>
        <w:rPr>
          <w:b/>
          <w:sz w:val="24"/>
          <w:szCs w:val="24"/>
        </w:rPr>
      </w:pPr>
      <w:r>
        <w:rPr>
          <w:b/>
          <w:sz w:val="24"/>
          <w:szCs w:val="24"/>
        </w:rPr>
        <w:t>Deekshitha Manjunatha</w:t>
      </w:r>
    </w:p>
    <w:p w14:paraId="11022DE7" w14:textId="77777777" w:rsidR="007D3271" w:rsidRPr="00155C63" w:rsidRDefault="007D3271" w:rsidP="007D3271">
      <w:pPr>
        <w:rPr>
          <w:b/>
          <w:sz w:val="24"/>
          <w:szCs w:val="24"/>
        </w:rPr>
      </w:pPr>
      <w:r w:rsidRPr="00155C63">
        <w:rPr>
          <w:b/>
          <w:sz w:val="24"/>
          <w:szCs w:val="24"/>
        </w:rPr>
        <w:pict w14:anchorId="67A80462">
          <v:rect id="_x0000_i1025" style="width:468pt;height:1.5pt" o:hralign="center" o:hrstd="t" o:hrnoshade="t" o:hr="t" fillcolor="black" stroked="f"/>
        </w:pict>
      </w:r>
    </w:p>
    <w:p w14:paraId="1BA7A334" w14:textId="77777777" w:rsidR="007D3271" w:rsidRPr="00155C63" w:rsidRDefault="00F0674A" w:rsidP="007D3271">
      <w:pPr>
        <w:jc w:val="center"/>
        <w:rPr>
          <w:sz w:val="24"/>
          <w:szCs w:val="24"/>
        </w:rPr>
      </w:pPr>
      <w:r>
        <w:rPr>
          <w:sz w:val="24"/>
          <w:szCs w:val="24"/>
        </w:rPr>
        <w:t>D014, Neeraja Sarovara</w:t>
      </w:r>
      <w:r w:rsidR="007D3271" w:rsidRPr="00155C63">
        <w:rPr>
          <w:sz w:val="24"/>
          <w:szCs w:val="24"/>
        </w:rPr>
        <w:t>,</w:t>
      </w:r>
      <w:r>
        <w:rPr>
          <w:sz w:val="24"/>
          <w:szCs w:val="24"/>
        </w:rPr>
        <w:t xml:space="preserve"> Kithaganur Circle, Near garden city </w:t>
      </w:r>
      <w:proofErr w:type="gramStart"/>
      <w:r>
        <w:rPr>
          <w:sz w:val="24"/>
          <w:szCs w:val="24"/>
        </w:rPr>
        <w:t xml:space="preserve">college, </w:t>
      </w:r>
      <w:r w:rsidR="00FF1068">
        <w:rPr>
          <w:sz w:val="24"/>
          <w:szCs w:val="24"/>
        </w:rPr>
        <w:t xml:space="preserve"> Ba</w:t>
      </w:r>
      <w:r w:rsidR="002B6F2E">
        <w:rPr>
          <w:sz w:val="24"/>
          <w:szCs w:val="24"/>
        </w:rPr>
        <w:t>ngalore</w:t>
      </w:r>
      <w:proofErr w:type="gramEnd"/>
      <w:r w:rsidR="002B6F2E">
        <w:rPr>
          <w:sz w:val="24"/>
          <w:szCs w:val="24"/>
        </w:rPr>
        <w:t xml:space="preserve"> - 56003</w:t>
      </w:r>
      <w:r>
        <w:rPr>
          <w:sz w:val="24"/>
          <w:szCs w:val="24"/>
        </w:rPr>
        <w:t>6</w:t>
      </w:r>
      <w:r w:rsidR="002B6F2E">
        <w:rPr>
          <w:sz w:val="24"/>
          <w:szCs w:val="24"/>
        </w:rPr>
        <w:t xml:space="preserve"> •</w:t>
      </w:r>
      <w:r w:rsidR="00FF1068">
        <w:rPr>
          <w:sz w:val="24"/>
          <w:szCs w:val="24"/>
        </w:rPr>
        <w:t>deekshitham494@gmail.com • 9449342471</w:t>
      </w:r>
    </w:p>
    <w:p w14:paraId="092CC2C8" w14:textId="77777777" w:rsidR="007D3271" w:rsidRPr="00155C63" w:rsidRDefault="007D3271" w:rsidP="007D3271">
      <w:pPr>
        <w:rPr>
          <w:b/>
          <w:sz w:val="24"/>
          <w:szCs w:val="24"/>
        </w:rPr>
      </w:pPr>
      <w:r w:rsidRPr="00155C63">
        <w:rPr>
          <w:b/>
          <w:sz w:val="24"/>
          <w:szCs w:val="24"/>
        </w:rPr>
        <w:pict w14:anchorId="33BCFFB1">
          <v:rect id="_x0000_i1026" style="width:468pt;height:1.5pt" o:hralign="center" o:hrstd="t" o:hrnoshade="t" o:hr="t" fillcolor="black" stroked="f"/>
        </w:pict>
      </w:r>
    </w:p>
    <w:p w14:paraId="153931AD" w14:textId="77777777" w:rsidR="007D3271" w:rsidRPr="00155C63" w:rsidRDefault="007D3271" w:rsidP="007D3271">
      <w:pPr>
        <w:rPr>
          <w:sz w:val="24"/>
          <w:szCs w:val="24"/>
        </w:rPr>
      </w:pPr>
    </w:p>
    <w:p w14:paraId="4E33641B" w14:textId="77777777" w:rsidR="007D3271" w:rsidRPr="00155C63" w:rsidRDefault="007D3271" w:rsidP="007D3271">
      <w:pPr>
        <w:rPr>
          <w:b/>
          <w:sz w:val="24"/>
          <w:szCs w:val="24"/>
        </w:rPr>
      </w:pPr>
    </w:p>
    <w:p w14:paraId="24944ABC" w14:textId="77777777" w:rsidR="007D3271" w:rsidRPr="00155C63" w:rsidRDefault="007D3271" w:rsidP="007D3271">
      <w:pPr>
        <w:rPr>
          <w:b/>
          <w:sz w:val="24"/>
          <w:szCs w:val="24"/>
        </w:rPr>
      </w:pPr>
      <w:r w:rsidRPr="00155C63">
        <w:rPr>
          <w:b/>
          <w:sz w:val="24"/>
          <w:szCs w:val="24"/>
        </w:rPr>
        <w:t xml:space="preserve">Experience </w:t>
      </w:r>
      <w:r w:rsidR="00CE493D" w:rsidRPr="00155C63">
        <w:rPr>
          <w:b/>
          <w:sz w:val="24"/>
          <w:szCs w:val="24"/>
        </w:rPr>
        <w:t>Summary:</w:t>
      </w:r>
    </w:p>
    <w:p w14:paraId="6803C97D" w14:textId="77777777" w:rsidR="00172D55" w:rsidRDefault="007D3271" w:rsidP="00155C63">
      <w:pPr>
        <w:widowControl w:val="0"/>
        <w:numPr>
          <w:ilvl w:val="0"/>
          <w:numId w:val="13"/>
        </w:numPr>
        <w:tabs>
          <w:tab w:val="left" w:pos="6480"/>
        </w:tabs>
        <w:suppressAutoHyphens/>
        <w:overflowPunct w:val="0"/>
        <w:jc w:val="both"/>
        <w:rPr>
          <w:rFonts w:eastAsia="Calibri"/>
          <w:sz w:val="24"/>
          <w:szCs w:val="24"/>
        </w:rPr>
      </w:pPr>
      <w:r w:rsidRPr="00155C63">
        <w:rPr>
          <w:rFonts w:eastAsia="Calibri"/>
          <w:sz w:val="24"/>
          <w:szCs w:val="24"/>
        </w:rPr>
        <w:t xml:space="preserve">Total </w:t>
      </w:r>
      <w:r w:rsidR="00FF1068">
        <w:rPr>
          <w:rFonts w:eastAsia="Calibri"/>
          <w:b/>
          <w:sz w:val="24"/>
          <w:szCs w:val="24"/>
        </w:rPr>
        <w:t>4</w:t>
      </w:r>
      <w:r w:rsidR="006A570B">
        <w:rPr>
          <w:rFonts w:eastAsia="Calibri"/>
          <w:b/>
          <w:sz w:val="24"/>
          <w:szCs w:val="24"/>
        </w:rPr>
        <w:t xml:space="preserve"> </w:t>
      </w:r>
      <w:r w:rsidR="00AF00C0">
        <w:rPr>
          <w:rFonts w:eastAsia="Calibri"/>
          <w:b/>
          <w:sz w:val="24"/>
          <w:szCs w:val="24"/>
        </w:rPr>
        <w:t xml:space="preserve">years </w:t>
      </w:r>
      <w:r w:rsidR="000F5BE4">
        <w:rPr>
          <w:rFonts w:eastAsia="Calibri"/>
          <w:b/>
          <w:sz w:val="24"/>
          <w:szCs w:val="24"/>
        </w:rPr>
        <w:t xml:space="preserve">8 months </w:t>
      </w:r>
      <w:r w:rsidR="00AF00C0">
        <w:rPr>
          <w:rFonts w:eastAsia="Calibri"/>
          <w:b/>
          <w:sz w:val="24"/>
          <w:szCs w:val="24"/>
        </w:rPr>
        <w:t>of</w:t>
      </w:r>
      <w:r w:rsidRPr="00155C63">
        <w:rPr>
          <w:rFonts w:eastAsia="Calibri"/>
          <w:b/>
          <w:sz w:val="24"/>
          <w:szCs w:val="24"/>
        </w:rPr>
        <w:t xml:space="preserve"> experience </w:t>
      </w:r>
      <w:r w:rsidRPr="00155C63">
        <w:rPr>
          <w:rFonts w:eastAsia="Calibri"/>
          <w:sz w:val="24"/>
          <w:szCs w:val="24"/>
        </w:rPr>
        <w:t>in the</w:t>
      </w:r>
      <w:r w:rsidR="00FF1068">
        <w:rPr>
          <w:rFonts w:eastAsia="Calibri"/>
          <w:sz w:val="24"/>
          <w:szCs w:val="24"/>
        </w:rPr>
        <w:t xml:space="preserve"> field of Python </w:t>
      </w:r>
      <w:r w:rsidR="007A58A2">
        <w:rPr>
          <w:rFonts w:eastAsia="Calibri"/>
          <w:sz w:val="24"/>
          <w:szCs w:val="24"/>
        </w:rPr>
        <w:t>Development</w:t>
      </w:r>
      <w:r w:rsidR="00172D55">
        <w:rPr>
          <w:rFonts w:eastAsia="Calibri"/>
          <w:sz w:val="24"/>
          <w:szCs w:val="24"/>
        </w:rPr>
        <w:t>.</w:t>
      </w:r>
    </w:p>
    <w:p w14:paraId="7455AD47" w14:textId="77777777" w:rsidR="00375F48" w:rsidRDefault="00FF1068" w:rsidP="00155C63">
      <w:pPr>
        <w:widowControl w:val="0"/>
        <w:numPr>
          <w:ilvl w:val="0"/>
          <w:numId w:val="13"/>
        </w:numPr>
        <w:tabs>
          <w:tab w:val="left" w:pos="6480"/>
        </w:tabs>
        <w:suppressAutoHyphens/>
        <w:overflowPunct w:val="0"/>
        <w:jc w:val="both"/>
        <w:rPr>
          <w:rFonts w:eastAsia="Calibri"/>
          <w:sz w:val="24"/>
          <w:szCs w:val="24"/>
        </w:rPr>
      </w:pPr>
      <w:r>
        <w:rPr>
          <w:rFonts w:eastAsia="Calibri"/>
          <w:b/>
          <w:sz w:val="24"/>
          <w:szCs w:val="24"/>
        </w:rPr>
        <w:t>2</w:t>
      </w:r>
      <w:r w:rsidR="00375F48" w:rsidRPr="00375F48">
        <w:rPr>
          <w:rFonts w:eastAsia="Calibri"/>
          <w:b/>
          <w:sz w:val="24"/>
          <w:szCs w:val="24"/>
        </w:rPr>
        <w:t xml:space="preserve"> yea</w:t>
      </w:r>
      <w:r>
        <w:rPr>
          <w:rFonts w:eastAsia="Calibri"/>
          <w:b/>
          <w:sz w:val="24"/>
          <w:szCs w:val="24"/>
        </w:rPr>
        <w:t>r 4</w:t>
      </w:r>
      <w:r w:rsidR="00375F48" w:rsidRPr="00375F48">
        <w:rPr>
          <w:rFonts w:eastAsia="Calibri"/>
          <w:b/>
          <w:sz w:val="24"/>
          <w:szCs w:val="24"/>
        </w:rPr>
        <w:t xml:space="preserve"> months of experience</w:t>
      </w:r>
      <w:r w:rsidR="00375F48">
        <w:rPr>
          <w:rFonts w:eastAsia="Calibri"/>
          <w:sz w:val="24"/>
          <w:szCs w:val="24"/>
        </w:rPr>
        <w:t xml:space="preserve"> in Web development using Python and Django</w:t>
      </w:r>
      <w:r w:rsidR="00C02A62">
        <w:rPr>
          <w:rFonts w:eastAsia="Calibri"/>
          <w:sz w:val="24"/>
          <w:szCs w:val="24"/>
        </w:rPr>
        <w:t xml:space="preserve"> Framework</w:t>
      </w:r>
      <w:r w:rsidR="00375F48">
        <w:rPr>
          <w:rFonts w:eastAsia="Calibri"/>
          <w:sz w:val="24"/>
          <w:szCs w:val="24"/>
        </w:rPr>
        <w:t>.</w:t>
      </w:r>
    </w:p>
    <w:p w14:paraId="15E57A13" w14:textId="77777777" w:rsidR="00AF00C0" w:rsidRDefault="00AF00C0" w:rsidP="00155C63">
      <w:pPr>
        <w:widowControl w:val="0"/>
        <w:numPr>
          <w:ilvl w:val="0"/>
          <w:numId w:val="13"/>
        </w:numPr>
        <w:tabs>
          <w:tab w:val="left" w:pos="6480"/>
        </w:tabs>
        <w:suppressAutoHyphens/>
        <w:overflowPunct w:val="0"/>
        <w:jc w:val="both"/>
        <w:rPr>
          <w:rFonts w:eastAsia="Calibri"/>
          <w:sz w:val="24"/>
          <w:szCs w:val="24"/>
        </w:rPr>
      </w:pPr>
      <w:r>
        <w:rPr>
          <w:rFonts w:eastAsia="Calibri"/>
          <w:b/>
          <w:sz w:val="24"/>
          <w:szCs w:val="24"/>
        </w:rPr>
        <w:t>1</w:t>
      </w:r>
      <w:r w:rsidRPr="00155C63">
        <w:rPr>
          <w:rFonts w:eastAsia="Calibri"/>
          <w:b/>
          <w:sz w:val="24"/>
          <w:szCs w:val="24"/>
        </w:rPr>
        <w:t xml:space="preserve"> year </w:t>
      </w:r>
      <w:r>
        <w:rPr>
          <w:rFonts w:eastAsia="Calibri"/>
          <w:b/>
          <w:sz w:val="24"/>
          <w:szCs w:val="24"/>
        </w:rPr>
        <w:t xml:space="preserve">8 months </w:t>
      </w:r>
      <w:r w:rsidRPr="00155C63">
        <w:rPr>
          <w:rFonts w:eastAsia="Calibri"/>
          <w:b/>
          <w:sz w:val="24"/>
          <w:szCs w:val="24"/>
        </w:rPr>
        <w:t>of experience</w:t>
      </w:r>
      <w:r>
        <w:rPr>
          <w:rFonts w:eastAsia="Calibri"/>
          <w:b/>
          <w:sz w:val="24"/>
          <w:szCs w:val="24"/>
        </w:rPr>
        <w:t xml:space="preserve"> </w:t>
      </w:r>
      <w:r>
        <w:rPr>
          <w:rFonts w:eastAsia="Calibri"/>
          <w:sz w:val="24"/>
          <w:szCs w:val="24"/>
        </w:rPr>
        <w:t>as Full Stack developer.</w:t>
      </w:r>
    </w:p>
    <w:p w14:paraId="1F88F95B" w14:textId="77777777" w:rsidR="005731F9" w:rsidRPr="005731F9" w:rsidRDefault="005731F9" w:rsidP="00155C63">
      <w:pPr>
        <w:widowControl w:val="0"/>
        <w:numPr>
          <w:ilvl w:val="0"/>
          <w:numId w:val="13"/>
        </w:numPr>
        <w:tabs>
          <w:tab w:val="left" w:pos="6480"/>
        </w:tabs>
        <w:suppressAutoHyphens/>
        <w:overflowPunct w:val="0"/>
        <w:jc w:val="both"/>
        <w:rPr>
          <w:rFonts w:eastAsia="Calibri"/>
          <w:bCs/>
          <w:sz w:val="24"/>
          <w:szCs w:val="24"/>
        </w:rPr>
      </w:pPr>
      <w:r>
        <w:rPr>
          <w:rFonts w:eastAsia="Calibri"/>
          <w:b/>
          <w:sz w:val="24"/>
          <w:szCs w:val="24"/>
        </w:rPr>
        <w:t xml:space="preserve">8 months of experience in </w:t>
      </w:r>
      <w:r>
        <w:rPr>
          <w:rFonts w:eastAsia="Calibri"/>
          <w:bCs/>
          <w:sz w:val="24"/>
          <w:szCs w:val="24"/>
        </w:rPr>
        <w:t>AWS</w:t>
      </w:r>
      <w:r w:rsidRPr="005731F9">
        <w:rPr>
          <w:rFonts w:eastAsia="Calibri"/>
          <w:bCs/>
          <w:sz w:val="24"/>
          <w:szCs w:val="24"/>
        </w:rPr>
        <w:t xml:space="preserve"> lambda and step functions</w:t>
      </w:r>
      <w:r>
        <w:rPr>
          <w:rFonts w:eastAsia="Calibri"/>
          <w:bCs/>
          <w:sz w:val="24"/>
          <w:szCs w:val="24"/>
        </w:rPr>
        <w:t>.</w:t>
      </w:r>
    </w:p>
    <w:p w14:paraId="64D2D25A" w14:textId="77777777" w:rsidR="007D3271" w:rsidRPr="00172D55" w:rsidRDefault="00FF1068" w:rsidP="00155C63">
      <w:pPr>
        <w:widowControl w:val="0"/>
        <w:numPr>
          <w:ilvl w:val="0"/>
          <w:numId w:val="13"/>
        </w:numPr>
        <w:tabs>
          <w:tab w:val="left" w:pos="6480"/>
        </w:tabs>
        <w:suppressAutoHyphens/>
        <w:overflowPunct w:val="0"/>
        <w:jc w:val="both"/>
        <w:rPr>
          <w:rFonts w:eastAsia="Calibri"/>
          <w:sz w:val="24"/>
          <w:szCs w:val="24"/>
        </w:rPr>
      </w:pPr>
      <w:r>
        <w:rPr>
          <w:rFonts w:eastAsia="Calibri"/>
          <w:b/>
          <w:sz w:val="24"/>
          <w:szCs w:val="24"/>
        </w:rPr>
        <w:t>2</w:t>
      </w:r>
      <w:r w:rsidR="00172D55" w:rsidRPr="00155C63">
        <w:rPr>
          <w:rFonts w:eastAsia="Calibri"/>
          <w:b/>
          <w:sz w:val="24"/>
          <w:szCs w:val="24"/>
        </w:rPr>
        <w:t xml:space="preserve"> years </w:t>
      </w:r>
      <w:r>
        <w:rPr>
          <w:rFonts w:eastAsia="Calibri"/>
          <w:b/>
          <w:sz w:val="24"/>
          <w:szCs w:val="24"/>
        </w:rPr>
        <w:t>4</w:t>
      </w:r>
      <w:r w:rsidR="00172D55">
        <w:rPr>
          <w:rFonts w:eastAsia="Calibri"/>
          <w:b/>
          <w:sz w:val="24"/>
          <w:szCs w:val="24"/>
        </w:rPr>
        <w:t xml:space="preserve"> months </w:t>
      </w:r>
      <w:r w:rsidR="00172D55" w:rsidRPr="00155C63">
        <w:rPr>
          <w:rFonts w:eastAsia="Calibri"/>
          <w:b/>
          <w:sz w:val="24"/>
          <w:szCs w:val="24"/>
        </w:rPr>
        <w:t xml:space="preserve">of experience </w:t>
      </w:r>
      <w:r w:rsidR="00172D55" w:rsidRPr="00155C63">
        <w:rPr>
          <w:rFonts w:eastAsia="Calibri"/>
          <w:sz w:val="24"/>
          <w:szCs w:val="24"/>
        </w:rPr>
        <w:t>in</w:t>
      </w:r>
      <w:r>
        <w:rPr>
          <w:rFonts w:eastAsia="Calibri"/>
          <w:b/>
          <w:sz w:val="24"/>
          <w:szCs w:val="24"/>
        </w:rPr>
        <w:t xml:space="preserve"> Real Time Signal Technologies pvt</w:t>
      </w:r>
      <w:r w:rsidR="007D3271" w:rsidRPr="00155C63">
        <w:rPr>
          <w:rFonts w:eastAsia="Calibri"/>
          <w:b/>
          <w:sz w:val="24"/>
          <w:szCs w:val="24"/>
        </w:rPr>
        <w:t xml:space="preserve"> Ltd (</w:t>
      </w:r>
      <w:r>
        <w:rPr>
          <w:rFonts w:eastAsia="Calibri"/>
          <w:sz w:val="24"/>
          <w:szCs w:val="24"/>
        </w:rPr>
        <w:t>From May 2016</w:t>
      </w:r>
      <w:r w:rsidR="007D3271" w:rsidRPr="00155C63">
        <w:rPr>
          <w:rFonts w:eastAsia="Calibri"/>
          <w:sz w:val="24"/>
          <w:szCs w:val="24"/>
        </w:rPr>
        <w:t xml:space="preserve"> till </w:t>
      </w:r>
      <w:r w:rsidR="00AF00C0">
        <w:rPr>
          <w:rFonts w:eastAsia="Calibri"/>
          <w:sz w:val="24"/>
          <w:szCs w:val="24"/>
        </w:rPr>
        <w:t>Aug 2018</w:t>
      </w:r>
      <w:r w:rsidR="007D3271" w:rsidRPr="00155C63">
        <w:rPr>
          <w:rFonts w:eastAsia="Calibri"/>
          <w:sz w:val="24"/>
          <w:szCs w:val="24"/>
        </w:rPr>
        <w:t>)</w:t>
      </w:r>
      <w:r w:rsidR="007D3271" w:rsidRPr="00155C63">
        <w:rPr>
          <w:rFonts w:eastAsia="Calibri"/>
          <w:b/>
          <w:sz w:val="24"/>
          <w:szCs w:val="24"/>
        </w:rPr>
        <w:t>.</w:t>
      </w:r>
    </w:p>
    <w:p w14:paraId="06DCACAD" w14:textId="77777777" w:rsidR="00172D55" w:rsidRDefault="00BA09EF" w:rsidP="00172D55">
      <w:pPr>
        <w:widowControl w:val="0"/>
        <w:numPr>
          <w:ilvl w:val="0"/>
          <w:numId w:val="13"/>
        </w:numPr>
        <w:tabs>
          <w:tab w:val="left" w:pos="6480"/>
        </w:tabs>
        <w:suppressAutoHyphens/>
        <w:overflowPunct w:val="0"/>
        <w:jc w:val="both"/>
        <w:rPr>
          <w:rFonts w:eastAsia="Calibri"/>
          <w:sz w:val="24"/>
          <w:szCs w:val="24"/>
        </w:rPr>
      </w:pPr>
      <w:r>
        <w:rPr>
          <w:rFonts w:eastAsia="Calibri"/>
          <w:b/>
          <w:sz w:val="24"/>
          <w:szCs w:val="24"/>
        </w:rPr>
        <w:t>1</w:t>
      </w:r>
      <w:r w:rsidRPr="00155C63">
        <w:rPr>
          <w:rFonts w:eastAsia="Calibri"/>
          <w:b/>
          <w:sz w:val="24"/>
          <w:szCs w:val="24"/>
        </w:rPr>
        <w:t xml:space="preserve"> year </w:t>
      </w:r>
      <w:r w:rsidR="006A570B">
        <w:rPr>
          <w:rFonts w:eastAsia="Calibri"/>
          <w:b/>
          <w:sz w:val="24"/>
          <w:szCs w:val="24"/>
        </w:rPr>
        <w:t>8</w:t>
      </w:r>
      <w:r>
        <w:rPr>
          <w:rFonts w:eastAsia="Calibri"/>
          <w:b/>
          <w:sz w:val="24"/>
          <w:szCs w:val="24"/>
        </w:rPr>
        <w:t xml:space="preserve"> months </w:t>
      </w:r>
      <w:r w:rsidR="00172D55" w:rsidRPr="00155C63">
        <w:rPr>
          <w:rFonts w:eastAsia="Calibri"/>
          <w:b/>
          <w:sz w:val="24"/>
          <w:szCs w:val="24"/>
        </w:rPr>
        <w:t xml:space="preserve">of experience </w:t>
      </w:r>
      <w:r w:rsidR="00172D55" w:rsidRPr="00155C63">
        <w:rPr>
          <w:rFonts w:eastAsia="Calibri"/>
          <w:sz w:val="24"/>
          <w:szCs w:val="24"/>
        </w:rPr>
        <w:t>in</w:t>
      </w:r>
      <w:r w:rsidR="00172D55" w:rsidRPr="00155C63">
        <w:rPr>
          <w:rFonts w:eastAsia="Calibri"/>
          <w:b/>
          <w:sz w:val="24"/>
          <w:szCs w:val="24"/>
        </w:rPr>
        <w:t xml:space="preserve"> </w:t>
      </w:r>
      <w:r w:rsidR="00277963" w:rsidRPr="00277963">
        <w:rPr>
          <w:rFonts w:eastAsia="Calibri"/>
          <w:sz w:val="24"/>
          <w:szCs w:val="24"/>
        </w:rPr>
        <w:t>client location</w:t>
      </w:r>
      <w:r w:rsidR="00277963">
        <w:rPr>
          <w:rFonts w:eastAsia="Calibri"/>
          <w:b/>
          <w:sz w:val="24"/>
          <w:szCs w:val="24"/>
        </w:rPr>
        <w:t xml:space="preserve"> </w:t>
      </w:r>
      <w:r w:rsidR="006A570B">
        <w:rPr>
          <w:rFonts w:eastAsia="Calibri"/>
          <w:b/>
          <w:sz w:val="24"/>
          <w:szCs w:val="24"/>
        </w:rPr>
        <w:t xml:space="preserve">Airbus Group </w:t>
      </w:r>
      <w:r w:rsidR="005731F9">
        <w:rPr>
          <w:rFonts w:eastAsia="Calibri"/>
          <w:b/>
          <w:sz w:val="24"/>
          <w:szCs w:val="24"/>
        </w:rPr>
        <w:t>o</w:t>
      </w:r>
      <w:r w:rsidR="006A570B">
        <w:rPr>
          <w:rFonts w:eastAsia="Calibri"/>
          <w:b/>
          <w:sz w:val="24"/>
          <w:szCs w:val="24"/>
        </w:rPr>
        <w:t>f India pvt ltd</w:t>
      </w:r>
      <w:r w:rsidR="00172D55" w:rsidRPr="00155C63">
        <w:rPr>
          <w:rFonts w:eastAsia="Calibri"/>
          <w:b/>
          <w:sz w:val="24"/>
          <w:szCs w:val="24"/>
        </w:rPr>
        <w:t xml:space="preserve"> (</w:t>
      </w:r>
      <w:r w:rsidR="00172D55" w:rsidRPr="00155C63">
        <w:rPr>
          <w:rFonts w:eastAsia="Calibri"/>
          <w:sz w:val="24"/>
          <w:szCs w:val="24"/>
        </w:rPr>
        <w:t xml:space="preserve">From </w:t>
      </w:r>
      <w:r w:rsidR="006A570B">
        <w:rPr>
          <w:rFonts w:eastAsia="Calibri"/>
          <w:sz w:val="24"/>
          <w:szCs w:val="24"/>
        </w:rPr>
        <w:t>Oct</w:t>
      </w:r>
      <w:r w:rsidR="00172D55" w:rsidRPr="00155C63">
        <w:rPr>
          <w:rFonts w:eastAsia="Calibri"/>
          <w:sz w:val="24"/>
          <w:szCs w:val="24"/>
        </w:rPr>
        <w:t xml:space="preserve"> 201</w:t>
      </w:r>
      <w:r w:rsidR="00172D55">
        <w:rPr>
          <w:rFonts w:eastAsia="Calibri"/>
          <w:sz w:val="24"/>
          <w:szCs w:val="24"/>
        </w:rPr>
        <w:t>8</w:t>
      </w:r>
      <w:r w:rsidR="00172D55" w:rsidRPr="00155C63">
        <w:rPr>
          <w:rFonts w:eastAsia="Calibri"/>
          <w:sz w:val="24"/>
          <w:szCs w:val="24"/>
        </w:rPr>
        <w:t xml:space="preserve"> till</w:t>
      </w:r>
      <w:r w:rsidR="000F5BE4">
        <w:rPr>
          <w:rFonts w:eastAsia="Calibri"/>
          <w:sz w:val="24"/>
          <w:szCs w:val="24"/>
        </w:rPr>
        <w:t xml:space="preserve"> June 5th</w:t>
      </w:r>
      <w:r w:rsidR="00172D55" w:rsidRPr="00155C63">
        <w:rPr>
          <w:rFonts w:eastAsia="Calibri"/>
          <w:sz w:val="24"/>
          <w:szCs w:val="24"/>
        </w:rPr>
        <w:t>)</w:t>
      </w:r>
    </w:p>
    <w:p w14:paraId="5AD9247D" w14:textId="77777777" w:rsidR="000F5BE4" w:rsidRPr="000F5BE4" w:rsidRDefault="000F5BE4" w:rsidP="00172D55">
      <w:pPr>
        <w:widowControl w:val="0"/>
        <w:numPr>
          <w:ilvl w:val="0"/>
          <w:numId w:val="13"/>
        </w:numPr>
        <w:tabs>
          <w:tab w:val="left" w:pos="6480"/>
        </w:tabs>
        <w:suppressAutoHyphens/>
        <w:overflowPunct w:val="0"/>
        <w:jc w:val="both"/>
        <w:rPr>
          <w:rFonts w:eastAsia="Calibri"/>
          <w:b/>
          <w:sz w:val="24"/>
          <w:szCs w:val="24"/>
        </w:rPr>
      </w:pPr>
      <w:r>
        <w:rPr>
          <w:rFonts w:eastAsia="Calibri"/>
          <w:b/>
          <w:sz w:val="24"/>
          <w:szCs w:val="24"/>
        </w:rPr>
        <w:t xml:space="preserve">8months </w:t>
      </w:r>
      <w:r>
        <w:rPr>
          <w:rFonts w:eastAsia="Calibri"/>
          <w:bCs/>
          <w:sz w:val="24"/>
          <w:szCs w:val="24"/>
        </w:rPr>
        <w:t xml:space="preserve">of experience in client location </w:t>
      </w:r>
      <w:r w:rsidRPr="000F5BE4">
        <w:rPr>
          <w:rFonts w:eastAsia="Calibri"/>
          <w:b/>
          <w:sz w:val="24"/>
          <w:szCs w:val="24"/>
        </w:rPr>
        <w:t>GE Health Care</w:t>
      </w:r>
      <w:r>
        <w:rPr>
          <w:rFonts w:eastAsia="Calibri"/>
          <w:b/>
          <w:sz w:val="24"/>
          <w:szCs w:val="24"/>
        </w:rPr>
        <w:t xml:space="preserve"> </w:t>
      </w:r>
      <w:r>
        <w:rPr>
          <w:rFonts w:eastAsia="Calibri"/>
          <w:bCs/>
          <w:sz w:val="24"/>
          <w:szCs w:val="24"/>
        </w:rPr>
        <w:t>(From June 2020 to till date)</w:t>
      </w:r>
    </w:p>
    <w:p w14:paraId="5759BFBA" w14:textId="77777777" w:rsidR="007D3271" w:rsidRPr="00872218" w:rsidRDefault="007D3271" w:rsidP="00155C63">
      <w:pPr>
        <w:widowControl w:val="0"/>
        <w:numPr>
          <w:ilvl w:val="0"/>
          <w:numId w:val="13"/>
        </w:numPr>
        <w:tabs>
          <w:tab w:val="left" w:pos="6480"/>
        </w:tabs>
        <w:suppressAutoHyphens/>
        <w:overflowPunct w:val="0"/>
        <w:jc w:val="both"/>
        <w:rPr>
          <w:rFonts w:eastAsia="Calibri"/>
          <w:sz w:val="24"/>
          <w:szCs w:val="24"/>
        </w:rPr>
      </w:pPr>
      <w:r w:rsidRPr="00155C63">
        <w:rPr>
          <w:rFonts w:eastAsia="Calibri"/>
          <w:sz w:val="24"/>
          <w:szCs w:val="24"/>
        </w:rPr>
        <w:t xml:space="preserve">Technical expertise in </w:t>
      </w:r>
      <w:r w:rsidR="005F6EF9" w:rsidRPr="005F6EF9">
        <w:rPr>
          <w:rFonts w:eastAsia="Calibri"/>
          <w:b/>
          <w:sz w:val="24"/>
          <w:szCs w:val="24"/>
        </w:rPr>
        <w:t>P</w:t>
      </w:r>
      <w:r w:rsidR="006A570B">
        <w:rPr>
          <w:rFonts w:eastAsia="Calibri"/>
          <w:b/>
          <w:sz w:val="24"/>
          <w:szCs w:val="24"/>
        </w:rPr>
        <w:t>ython 2.7, python 3.7, Pyqt</w:t>
      </w:r>
      <w:r w:rsidR="002B6F2E">
        <w:rPr>
          <w:rFonts w:eastAsia="Calibri"/>
          <w:b/>
          <w:sz w:val="24"/>
          <w:szCs w:val="24"/>
        </w:rPr>
        <w:t>4 and pyqt5</w:t>
      </w:r>
      <w:r w:rsidR="006A570B">
        <w:rPr>
          <w:rFonts w:eastAsia="Calibri"/>
          <w:b/>
          <w:sz w:val="24"/>
          <w:szCs w:val="24"/>
        </w:rPr>
        <w:t>, Pyautogui, numpy</w:t>
      </w:r>
      <w:r w:rsidR="00AF00C0">
        <w:rPr>
          <w:rFonts w:eastAsia="Calibri"/>
          <w:b/>
          <w:sz w:val="24"/>
          <w:szCs w:val="24"/>
        </w:rPr>
        <w:t>, matplotlib</w:t>
      </w:r>
    </w:p>
    <w:p w14:paraId="291D2720" w14:textId="77777777" w:rsidR="00872218" w:rsidRPr="000F5BE4" w:rsidRDefault="00872218" w:rsidP="00155C63">
      <w:pPr>
        <w:widowControl w:val="0"/>
        <w:numPr>
          <w:ilvl w:val="0"/>
          <w:numId w:val="13"/>
        </w:numPr>
        <w:tabs>
          <w:tab w:val="left" w:pos="6480"/>
        </w:tabs>
        <w:suppressAutoHyphens/>
        <w:overflowPunct w:val="0"/>
        <w:jc w:val="both"/>
        <w:rPr>
          <w:rFonts w:eastAsia="Calibri"/>
          <w:sz w:val="24"/>
          <w:szCs w:val="24"/>
        </w:rPr>
      </w:pPr>
      <w:r w:rsidRPr="006B01EE">
        <w:rPr>
          <w:sz w:val="24"/>
          <w:szCs w:val="24"/>
        </w:rPr>
        <w:t>Experience in developing Applications by using</w:t>
      </w:r>
      <w:r w:rsidRPr="006B01EE">
        <w:rPr>
          <w:b/>
          <w:sz w:val="24"/>
          <w:szCs w:val="24"/>
        </w:rPr>
        <w:t xml:space="preserve"> MVT </w:t>
      </w:r>
      <w:r w:rsidRPr="006B01EE">
        <w:rPr>
          <w:sz w:val="24"/>
          <w:szCs w:val="24"/>
        </w:rPr>
        <w:t>frameworks</w:t>
      </w:r>
      <w:r>
        <w:rPr>
          <w:sz w:val="24"/>
          <w:szCs w:val="24"/>
        </w:rPr>
        <w:t>.</w:t>
      </w:r>
    </w:p>
    <w:p w14:paraId="5E72C752" w14:textId="77777777" w:rsidR="000F5BE4" w:rsidRPr="000F5BE4" w:rsidRDefault="000F5BE4" w:rsidP="00155C63">
      <w:pPr>
        <w:widowControl w:val="0"/>
        <w:numPr>
          <w:ilvl w:val="0"/>
          <w:numId w:val="13"/>
        </w:numPr>
        <w:tabs>
          <w:tab w:val="left" w:pos="6480"/>
        </w:tabs>
        <w:suppressAutoHyphens/>
        <w:overflowPunct w:val="0"/>
        <w:jc w:val="both"/>
        <w:rPr>
          <w:rFonts w:eastAsia="Calibri"/>
          <w:sz w:val="24"/>
          <w:szCs w:val="24"/>
        </w:rPr>
      </w:pPr>
      <w:r>
        <w:rPr>
          <w:sz w:val="24"/>
          <w:szCs w:val="24"/>
        </w:rPr>
        <w:t xml:space="preserve">Experience in </w:t>
      </w:r>
      <w:r w:rsidR="00F0674A">
        <w:rPr>
          <w:sz w:val="24"/>
          <w:szCs w:val="24"/>
        </w:rPr>
        <w:t>AWS (</w:t>
      </w:r>
      <w:r>
        <w:rPr>
          <w:sz w:val="24"/>
          <w:szCs w:val="24"/>
        </w:rPr>
        <w:t>Lambda and step functions</w:t>
      </w:r>
      <w:r w:rsidR="00F0674A">
        <w:rPr>
          <w:sz w:val="24"/>
          <w:szCs w:val="24"/>
        </w:rPr>
        <w:t>, cloud formation, dynamodb</w:t>
      </w:r>
      <w:r>
        <w:rPr>
          <w:sz w:val="24"/>
          <w:szCs w:val="24"/>
        </w:rPr>
        <w:t>) with python.</w:t>
      </w:r>
    </w:p>
    <w:p w14:paraId="745586AD" w14:textId="77777777" w:rsidR="000F5BE4" w:rsidRPr="00872218" w:rsidRDefault="000F5BE4" w:rsidP="00155C63">
      <w:pPr>
        <w:widowControl w:val="0"/>
        <w:numPr>
          <w:ilvl w:val="0"/>
          <w:numId w:val="13"/>
        </w:numPr>
        <w:tabs>
          <w:tab w:val="left" w:pos="6480"/>
        </w:tabs>
        <w:suppressAutoHyphens/>
        <w:overflowPunct w:val="0"/>
        <w:jc w:val="both"/>
        <w:rPr>
          <w:rFonts w:eastAsia="Calibri"/>
          <w:sz w:val="24"/>
          <w:szCs w:val="24"/>
        </w:rPr>
      </w:pPr>
      <w:r>
        <w:rPr>
          <w:sz w:val="24"/>
          <w:szCs w:val="24"/>
        </w:rPr>
        <w:t xml:space="preserve">Experience in </w:t>
      </w:r>
      <w:r w:rsidRPr="000F5BE4">
        <w:rPr>
          <w:b/>
          <w:bCs/>
          <w:sz w:val="24"/>
          <w:szCs w:val="24"/>
        </w:rPr>
        <w:t>Dicom</w:t>
      </w:r>
      <w:r>
        <w:rPr>
          <w:sz w:val="24"/>
          <w:szCs w:val="24"/>
        </w:rPr>
        <w:t xml:space="preserve"> </w:t>
      </w:r>
      <w:r w:rsidR="005731F9">
        <w:rPr>
          <w:sz w:val="24"/>
          <w:szCs w:val="24"/>
        </w:rPr>
        <w:t>images (</w:t>
      </w:r>
      <w:r w:rsidR="00B13B42">
        <w:rPr>
          <w:sz w:val="24"/>
          <w:szCs w:val="24"/>
        </w:rPr>
        <w:t>GI,</w:t>
      </w:r>
      <w:r w:rsidR="00F0674A">
        <w:rPr>
          <w:sz w:val="24"/>
          <w:szCs w:val="24"/>
        </w:rPr>
        <w:t xml:space="preserve"> </w:t>
      </w:r>
      <w:r w:rsidR="00B13B42">
        <w:rPr>
          <w:sz w:val="24"/>
          <w:szCs w:val="24"/>
        </w:rPr>
        <w:t>ABUS,</w:t>
      </w:r>
      <w:r w:rsidR="00F0674A">
        <w:rPr>
          <w:sz w:val="24"/>
          <w:szCs w:val="24"/>
        </w:rPr>
        <w:t xml:space="preserve"> </w:t>
      </w:r>
      <w:r w:rsidR="00B13B42">
        <w:rPr>
          <w:sz w:val="24"/>
          <w:szCs w:val="24"/>
        </w:rPr>
        <w:t>WHUS,</w:t>
      </w:r>
      <w:r w:rsidR="00F0674A">
        <w:rPr>
          <w:sz w:val="24"/>
          <w:szCs w:val="24"/>
        </w:rPr>
        <w:t xml:space="preserve"> </w:t>
      </w:r>
      <w:r w:rsidR="00B13B42">
        <w:rPr>
          <w:sz w:val="24"/>
          <w:szCs w:val="24"/>
        </w:rPr>
        <w:t>CVUS,</w:t>
      </w:r>
      <w:r w:rsidR="00F0674A">
        <w:rPr>
          <w:sz w:val="24"/>
          <w:szCs w:val="24"/>
        </w:rPr>
        <w:t xml:space="preserve"> </w:t>
      </w:r>
      <w:r w:rsidR="00B13B42">
        <w:rPr>
          <w:sz w:val="24"/>
          <w:szCs w:val="24"/>
        </w:rPr>
        <w:t>CT and MR)</w:t>
      </w:r>
      <w:r>
        <w:rPr>
          <w:sz w:val="24"/>
          <w:szCs w:val="24"/>
        </w:rPr>
        <w:t xml:space="preserve"> using </w:t>
      </w:r>
      <w:r w:rsidRPr="000F5BE4">
        <w:rPr>
          <w:b/>
          <w:bCs/>
          <w:sz w:val="24"/>
          <w:szCs w:val="24"/>
        </w:rPr>
        <w:t>Pydicom</w:t>
      </w:r>
      <w:r w:rsidR="005731F9">
        <w:rPr>
          <w:b/>
          <w:bCs/>
          <w:sz w:val="24"/>
          <w:szCs w:val="24"/>
        </w:rPr>
        <w:t xml:space="preserve"> library.</w:t>
      </w:r>
    </w:p>
    <w:p w14:paraId="101C9EA6" w14:textId="77777777" w:rsidR="00872218" w:rsidRPr="00872218" w:rsidRDefault="00872218" w:rsidP="00872218">
      <w:pPr>
        <w:numPr>
          <w:ilvl w:val="0"/>
          <w:numId w:val="13"/>
        </w:numPr>
        <w:tabs>
          <w:tab w:val="left" w:pos="0"/>
        </w:tabs>
        <w:suppressAutoHyphens/>
        <w:spacing w:line="276" w:lineRule="auto"/>
        <w:jc w:val="both"/>
        <w:rPr>
          <w:sz w:val="24"/>
          <w:szCs w:val="24"/>
        </w:rPr>
      </w:pPr>
      <w:r w:rsidRPr="006B01EE">
        <w:rPr>
          <w:sz w:val="24"/>
          <w:szCs w:val="24"/>
        </w:rPr>
        <w:t xml:space="preserve">Having knowledge of </w:t>
      </w:r>
      <w:r w:rsidRPr="006B01EE">
        <w:rPr>
          <w:b/>
          <w:sz w:val="24"/>
          <w:szCs w:val="24"/>
        </w:rPr>
        <w:t xml:space="preserve">K-means, </w:t>
      </w:r>
      <w:r w:rsidRPr="006B01EE">
        <w:rPr>
          <w:sz w:val="24"/>
          <w:szCs w:val="24"/>
        </w:rPr>
        <w:t xml:space="preserve">and </w:t>
      </w:r>
      <w:r w:rsidRPr="006B01EE">
        <w:rPr>
          <w:b/>
          <w:sz w:val="24"/>
          <w:szCs w:val="24"/>
        </w:rPr>
        <w:t>KNN algorithms.</w:t>
      </w:r>
    </w:p>
    <w:p w14:paraId="34FF0D43" w14:textId="77777777" w:rsidR="007A58A2" w:rsidRDefault="007D3271" w:rsidP="007A58A2">
      <w:pPr>
        <w:widowControl w:val="0"/>
        <w:numPr>
          <w:ilvl w:val="0"/>
          <w:numId w:val="13"/>
        </w:numPr>
        <w:tabs>
          <w:tab w:val="left" w:pos="6480"/>
        </w:tabs>
        <w:suppressAutoHyphens/>
        <w:overflowPunct w:val="0"/>
        <w:jc w:val="both"/>
        <w:rPr>
          <w:rFonts w:eastAsia="Calibri"/>
          <w:sz w:val="24"/>
          <w:szCs w:val="24"/>
        </w:rPr>
      </w:pPr>
      <w:r w:rsidRPr="00155C63">
        <w:rPr>
          <w:rFonts w:eastAsia="Calibri"/>
          <w:sz w:val="24"/>
          <w:szCs w:val="24"/>
        </w:rPr>
        <w:t xml:space="preserve">Possess excellent analytical, communication, interpersonal &amp; </w:t>
      </w:r>
      <w:r w:rsidR="00172D55" w:rsidRPr="00155C63">
        <w:rPr>
          <w:rFonts w:eastAsia="Calibri"/>
          <w:sz w:val="24"/>
          <w:szCs w:val="24"/>
        </w:rPr>
        <w:t>problem-solving</w:t>
      </w:r>
      <w:r w:rsidRPr="00155C63">
        <w:rPr>
          <w:rFonts w:eastAsia="Calibri"/>
          <w:sz w:val="24"/>
          <w:szCs w:val="24"/>
        </w:rPr>
        <w:t xml:space="preserve"> skills</w:t>
      </w:r>
      <w:r w:rsidR="000E4202">
        <w:rPr>
          <w:rFonts w:eastAsia="Calibri"/>
          <w:sz w:val="24"/>
          <w:szCs w:val="24"/>
        </w:rPr>
        <w:t>.</w:t>
      </w:r>
    </w:p>
    <w:p w14:paraId="37AC9DB4" w14:textId="77777777" w:rsidR="003728BB" w:rsidRPr="003728BB" w:rsidRDefault="003728BB" w:rsidP="003728BB">
      <w:pPr>
        <w:widowControl w:val="0"/>
        <w:numPr>
          <w:ilvl w:val="0"/>
          <w:numId w:val="13"/>
        </w:numPr>
        <w:tabs>
          <w:tab w:val="left" w:pos="6480"/>
        </w:tabs>
        <w:suppressAutoHyphens/>
        <w:overflowPunct w:val="0"/>
        <w:jc w:val="both"/>
        <w:rPr>
          <w:rFonts w:eastAsia="Calibri"/>
          <w:sz w:val="24"/>
          <w:szCs w:val="24"/>
        </w:rPr>
      </w:pPr>
      <w:r w:rsidRPr="00D204E5">
        <w:rPr>
          <w:rFonts w:eastAsia="Calibri"/>
          <w:sz w:val="24"/>
          <w:szCs w:val="24"/>
        </w:rPr>
        <w:t>Hands on technical development of mainframe application components</w:t>
      </w:r>
      <w:r>
        <w:rPr>
          <w:rFonts w:eastAsia="Calibri"/>
          <w:sz w:val="24"/>
          <w:szCs w:val="24"/>
        </w:rPr>
        <w:t>.</w:t>
      </w:r>
    </w:p>
    <w:p w14:paraId="742ADE7A" w14:textId="77777777" w:rsidR="003728BB" w:rsidRPr="003728BB" w:rsidRDefault="003728BB" w:rsidP="00C00672">
      <w:pPr>
        <w:widowControl w:val="0"/>
        <w:numPr>
          <w:ilvl w:val="0"/>
          <w:numId w:val="13"/>
        </w:numPr>
        <w:tabs>
          <w:tab w:val="left" w:pos="6480"/>
        </w:tabs>
        <w:suppressAutoHyphens/>
        <w:overflowPunct w:val="0"/>
        <w:jc w:val="both"/>
        <w:rPr>
          <w:rFonts w:eastAsia="Calibri"/>
          <w:sz w:val="24"/>
          <w:szCs w:val="24"/>
        </w:rPr>
      </w:pPr>
      <w:r w:rsidRPr="00D204E5">
        <w:rPr>
          <w:rFonts w:eastAsia="Calibri"/>
          <w:sz w:val="24"/>
          <w:szCs w:val="24"/>
        </w:rPr>
        <w:t>Competent to work on complex programming and analysis projects with limited direction</w:t>
      </w:r>
      <w:r w:rsidRPr="003728BB">
        <w:rPr>
          <w:rFonts w:eastAsia="Calibri"/>
          <w:sz w:val="24"/>
          <w:szCs w:val="24"/>
        </w:rPr>
        <w:t>.</w:t>
      </w:r>
    </w:p>
    <w:p w14:paraId="2BA5D13A" w14:textId="77777777" w:rsidR="007D3271" w:rsidRDefault="007D3271" w:rsidP="007D3271">
      <w:pPr>
        <w:tabs>
          <w:tab w:val="left" w:pos="6480"/>
        </w:tabs>
        <w:ind w:left="360"/>
        <w:jc w:val="both"/>
        <w:rPr>
          <w:rFonts w:eastAsia="Calibri"/>
          <w:sz w:val="24"/>
          <w:szCs w:val="24"/>
        </w:rPr>
      </w:pPr>
    </w:p>
    <w:p w14:paraId="13586EEC" w14:textId="77777777" w:rsidR="007A58A2" w:rsidRPr="00155C63" w:rsidRDefault="007A58A2" w:rsidP="007D3271">
      <w:pPr>
        <w:tabs>
          <w:tab w:val="left" w:pos="6480"/>
        </w:tabs>
        <w:ind w:left="360"/>
        <w:jc w:val="both"/>
        <w:rPr>
          <w:rFonts w:eastAsia="Calibri"/>
          <w:sz w:val="24"/>
          <w:szCs w:val="24"/>
        </w:rPr>
      </w:pPr>
    </w:p>
    <w:p w14:paraId="42A406D6" w14:textId="77777777" w:rsidR="007D3271" w:rsidRPr="00155C63" w:rsidRDefault="00CE493D" w:rsidP="007D3271">
      <w:pPr>
        <w:rPr>
          <w:b/>
          <w:sz w:val="24"/>
          <w:szCs w:val="24"/>
        </w:rPr>
      </w:pPr>
      <w:r w:rsidRPr="00155C63">
        <w:rPr>
          <w:b/>
          <w:sz w:val="24"/>
          <w:szCs w:val="24"/>
        </w:rPr>
        <w:t>EDUCATION:</w:t>
      </w:r>
    </w:p>
    <w:p w14:paraId="29A714F0" w14:textId="77777777" w:rsidR="007D3271" w:rsidRPr="00155C63" w:rsidRDefault="00AF00C0" w:rsidP="007D3271">
      <w:pPr>
        <w:widowControl w:val="0"/>
        <w:numPr>
          <w:ilvl w:val="0"/>
          <w:numId w:val="13"/>
        </w:numPr>
        <w:tabs>
          <w:tab w:val="left" w:pos="6480"/>
        </w:tabs>
        <w:suppressAutoHyphens/>
        <w:overflowPunct w:val="0"/>
        <w:jc w:val="both"/>
        <w:rPr>
          <w:rFonts w:eastAsia="Calibri"/>
          <w:sz w:val="24"/>
          <w:szCs w:val="24"/>
        </w:rPr>
      </w:pPr>
      <w:r>
        <w:rPr>
          <w:rFonts w:eastAsia="Calibri"/>
          <w:sz w:val="24"/>
          <w:szCs w:val="24"/>
        </w:rPr>
        <w:t xml:space="preserve">First Class </w:t>
      </w:r>
      <w:r w:rsidR="007A58A2">
        <w:rPr>
          <w:rFonts w:eastAsia="Calibri"/>
          <w:sz w:val="24"/>
          <w:szCs w:val="24"/>
        </w:rPr>
        <w:t>in</w:t>
      </w:r>
      <w:r w:rsidR="007D3271" w:rsidRPr="00155C63">
        <w:rPr>
          <w:rFonts w:eastAsia="Calibri"/>
          <w:sz w:val="24"/>
          <w:szCs w:val="24"/>
        </w:rPr>
        <w:t xml:space="preserve"> Bachelor </w:t>
      </w:r>
      <w:r>
        <w:rPr>
          <w:rFonts w:eastAsia="Calibri"/>
          <w:sz w:val="24"/>
          <w:szCs w:val="24"/>
        </w:rPr>
        <w:t>of Engineering (Tele</w:t>
      </w:r>
      <w:r w:rsidRPr="00155C63">
        <w:rPr>
          <w:rFonts w:eastAsia="Calibri"/>
          <w:sz w:val="24"/>
          <w:szCs w:val="24"/>
        </w:rPr>
        <w:t>communication</w:t>
      </w:r>
      <w:r w:rsidR="007D3271" w:rsidRPr="00155C63">
        <w:rPr>
          <w:rFonts w:eastAsia="Calibri"/>
          <w:sz w:val="24"/>
          <w:szCs w:val="24"/>
        </w:rPr>
        <w:t>)</w:t>
      </w:r>
      <w:r w:rsidR="007A58A2">
        <w:rPr>
          <w:rFonts w:eastAsia="Calibri"/>
          <w:sz w:val="24"/>
          <w:szCs w:val="24"/>
        </w:rPr>
        <w:t xml:space="preserve"> at</w:t>
      </w:r>
      <w:r>
        <w:rPr>
          <w:rFonts w:eastAsia="Calibri"/>
          <w:sz w:val="24"/>
          <w:szCs w:val="24"/>
        </w:rPr>
        <w:t xml:space="preserve"> MV Jayaraman College </w:t>
      </w:r>
      <w:r w:rsidR="00F0674A">
        <w:rPr>
          <w:rFonts w:eastAsia="Calibri"/>
          <w:sz w:val="24"/>
          <w:szCs w:val="24"/>
        </w:rPr>
        <w:t>o</w:t>
      </w:r>
      <w:r>
        <w:rPr>
          <w:rFonts w:eastAsia="Calibri"/>
          <w:sz w:val="24"/>
          <w:szCs w:val="24"/>
        </w:rPr>
        <w:t>f Engineering Aug 2011 – May 2016</w:t>
      </w:r>
    </w:p>
    <w:p w14:paraId="09DB02D3" w14:textId="77777777" w:rsidR="007D3271" w:rsidRDefault="007D3271" w:rsidP="007D3271">
      <w:pPr>
        <w:widowControl w:val="0"/>
        <w:numPr>
          <w:ilvl w:val="0"/>
          <w:numId w:val="13"/>
        </w:numPr>
        <w:tabs>
          <w:tab w:val="left" w:pos="6480"/>
        </w:tabs>
        <w:suppressAutoHyphens/>
        <w:overflowPunct w:val="0"/>
        <w:jc w:val="both"/>
        <w:rPr>
          <w:rFonts w:eastAsia="Calibri"/>
          <w:sz w:val="24"/>
          <w:szCs w:val="24"/>
        </w:rPr>
      </w:pPr>
      <w:r w:rsidRPr="00155C63">
        <w:rPr>
          <w:rFonts w:eastAsia="Calibri"/>
          <w:sz w:val="24"/>
          <w:szCs w:val="24"/>
        </w:rPr>
        <w:t>First Class</w:t>
      </w:r>
      <w:r w:rsidR="007A58A2">
        <w:rPr>
          <w:rFonts w:eastAsia="Calibri"/>
          <w:sz w:val="24"/>
          <w:szCs w:val="24"/>
        </w:rPr>
        <w:t xml:space="preserve"> in</w:t>
      </w:r>
      <w:r w:rsidRPr="00155C63">
        <w:rPr>
          <w:rFonts w:eastAsia="Calibri"/>
          <w:sz w:val="24"/>
          <w:szCs w:val="24"/>
        </w:rPr>
        <w:t xml:space="preserve"> 2nd PUC (Phy, Chem, Math, </w:t>
      </w:r>
      <w:r w:rsidR="00AF00C0">
        <w:rPr>
          <w:rFonts w:eastAsia="Calibri"/>
          <w:sz w:val="24"/>
          <w:szCs w:val="24"/>
        </w:rPr>
        <w:t>Bio</w:t>
      </w:r>
      <w:r w:rsidRPr="00155C63">
        <w:rPr>
          <w:rFonts w:eastAsia="Calibri"/>
          <w:sz w:val="24"/>
          <w:szCs w:val="24"/>
        </w:rPr>
        <w:t>), Stat</w:t>
      </w:r>
      <w:r w:rsidR="000E4202">
        <w:rPr>
          <w:rFonts w:eastAsia="Calibri"/>
          <w:sz w:val="24"/>
          <w:szCs w:val="24"/>
        </w:rPr>
        <w:t xml:space="preserve">e Board, Karnataka, India </w:t>
      </w:r>
      <w:r w:rsidR="00AF00C0">
        <w:rPr>
          <w:rFonts w:eastAsia="Calibri"/>
          <w:sz w:val="24"/>
          <w:szCs w:val="24"/>
        </w:rPr>
        <w:t>Jun2009 – Apr2011</w:t>
      </w:r>
    </w:p>
    <w:p w14:paraId="3207FEA4" w14:textId="77777777" w:rsidR="003D16BC" w:rsidRPr="00155C63" w:rsidRDefault="003D16BC" w:rsidP="007D3271">
      <w:pPr>
        <w:widowControl w:val="0"/>
        <w:numPr>
          <w:ilvl w:val="0"/>
          <w:numId w:val="13"/>
        </w:numPr>
        <w:tabs>
          <w:tab w:val="left" w:pos="6480"/>
        </w:tabs>
        <w:suppressAutoHyphens/>
        <w:overflowPunct w:val="0"/>
        <w:jc w:val="both"/>
        <w:rPr>
          <w:rFonts w:eastAsia="Calibri"/>
          <w:sz w:val="24"/>
          <w:szCs w:val="24"/>
        </w:rPr>
      </w:pPr>
      <w:r>
        <w:rPr>
          <w:rFonts w:eastAsia="Calibri"/>
          <w:sz w:val="24"/>
          <w:szCs w:val="24"/>
        </w:rPr>
        <w:t>Distinction in SSLC, State Board, Karnataka, India, May 2008- Apr 2009</w:t>
      </w:r>
    </w:p>
    <w:p w14:paraId="77C0B6F0" w14:textId="77777777" w:rsidR="00155C63" w:rsidRPr="00155C63" w:rsidRDefault="00155C63" w:rsidP="00155C63">
      <w:pPr>
        <w:widowControl w:val="0"/>
        <w:tabs>
          <w:tab w:val="left" w:pos="6480"/>
        </w:tabs>
        <w:suppressAutoHyphens/>
        <w:overflowPunct w:val="0"/>
        <w:jc w:val="both"/>
        <w:rPr>
          <w:rFonts w:eastAsia="Calibri"/>
          <w:sz w:val="24"/>
          <w:szCs w:val="24"/>
        </w:rPr>
      </w:pPr>
    </w:p>
    <w:p w14:paraId="3736FB77" w14:textId="77777777" w:rsidR="00155C63" w:rsidRPr="00155C63" w:rsidRDefault="00155C63" w:rsidP="00155C63">
      <w:pPr>
        <w:rPr>
          <w:b/>
          <w:color w:val="000000"/>
          <w:sz w:val="24"/>
          <w:szCs w:val="24"/>
          <w:u w:val="single"/>
        </w:rPr>
      </w:pPr>
      <w:r w:rsidRPr="00155C63">
        <w:rPr>
          <w:b/>
          <w:color w:val="000000"/>
          <w:sz w:val="24"/>
          <w:szCs w:val="24"/>
        </w:rPr>
        <w:t xml:space="preserve">                                 </w:t>
      </w:r>
      <w:r w:rsidRPr="00155C63">
        <w:rPr>
          <w:b/>
          <w:color w:val="000000"/>
          <w:sz w:val="24"/>
          <w:szCs w:val="24"/>
          <w:u w:val="single"/>
        </w:rPr>
        <w:t>PROFESSIONAL EXPERIENCE</w:t>
      </w:r>
    </w:p>
    <w:p w14:paraId="5359DBD2" w14:textId="77777777" w:rsidR="00155C63" w:rsidRPr="00155C63" w:rsidRDefault="00155C63" w:rsidP="00155C63">
      <w:pPr>
        <w:rPr>
          <w:b/>
          <w:color w:val="000000"/>
          <w:sz w:val="24"/>
          <w:szCs w:val="24"/>
        </w:rPr>
      </w:pPr>
    </w:p>
    <w:p w14:paraId="3952EE17" w14:textId="77777777" w:rsidR="00155C63" w:rsidRPr="00155C63" w:rsidRDefault="00155C63" w:rsidP="00155C63">
      <w:pPr>
        <w:rPr>
          <w:b/>
          <w:color w:val="000000"/>
          <w:sz w:val="24"/>
          <w:szCs w:val="24"/>
          <w:u w:val="single"/>
        </w:rPr>
      </w:pPr>
    </w:p>
    <w:p w14:paraId="3D84CA4A" w14:textId="77777777" w:rsidR="00155C63" w:rsidRDefault="00155C63" w:rsidP="00155C63">
      <w:pPr>
        <w:rPr>
          <w:b/>
          <w:color w:val="000000"/>
          <w:sz w:val="24"/>
          <w:szCs w:val="24"/>
        </w:rPr>
      </w:pPr>
      <w:r w:rsidRPr="00155C63">
        <w:rPr>
          <w:b/>
          <w:color w:val="000000"/>
          <w:sz w:val="24"/>
          <w:szCs w:val="24"/>
          <w:u w:val="single"/>
        </w:rPr>
        <w:t>Project Experience Highlights:</w:t>
      </w:r>
      <w:r w:rsidRPr="00155C63">
        <w:rPr>
          <w:b/>
          <w:color w:val="000000"/>
          <w:sz w:val="24"/>
          <w:szCs w:val="24"/>
        </w:rPr>
        <w:t xml:space="preserve">    </w:t>
      </w:r>
    </w:p>
    <w:p w14:paraId="2A513BDF" w14:textId="77777777" w:rsidR="000F5BE4" w:rsidRDefault="000F5BE4" w:rsidP="00155C63">
      <w:pPr>
        <w:rPr>
          <w:b/>
          <w:color w:val="000000"/>
          <w:sz w:val="24"/>
          <w:szCs w:val="24"/>
        </w:rPr>
      </w:pPr>
    </w:p>
    <w:p w14:paraId="09729C54" w14:textId="77777777" w:rsidR="000F5BE4" w:rsidRPr="00155C63" w:rsidRDefault="000F5BE4" w:rsidP="000F5BE4">
      <w:pPr>
        <w:rPr>
          <w:b/>
          <w:sz w:val="24"/>
          <w:szCs w:val="24"/>
        </w:rPr>
      </w:pPr>
      <w:r>
        <w:rPr>
          <w:b/>
          <w:color w:val="000000"/>
          <w:sz w:val="24"/>
          <w:szCs w:val="24"/>
        </w:rPr>
        <w:t xml:space="preserve">Project #1 </w:t>
      </w:r>
      <w:r>
        <w:rPr>
          <w:b/>
          <w:color w:val="000000"/>
          <w:sz w:val="24"/>
          <w:szCs w:val="24"/>
        </w:rPr>
        <w:tab/>
      </w:r>
      <w:r>
        <w:rPr>
          <w:b/>
          <w:color w:val="000000"/>
          <w:sz w:val="24"/>
          <w:szCs w:val="24"/>
        </w:rPr>
        <w:tab/>
        <w:t xml:space="preserve">: </w:t>
      </w:r>
      <w:r>
        <w:rPr>
          <w:sz w:val="24"/>
          <w:szCs w:val="24"/>
        </w:rPr>
        <w:t xml:space="preserve">Private Tag extraction from Dicom </w:t>
      </w:r>
      <w:r w:rsidR="005731F9">
        <w:rPr>
          <w:sz w:val="24"/>
          <w:szCs w:val="24"/>
        </w:rPr>
        <w:t>Images (</w:t>
      </w:r>
      <w:r>
        <w:rPr>
          <w:sz w:val="24"/>
          <w:szCs w:val="24"/>
        </w:rPr>
        <w:t>Pre-processing of data)</w:t>
      </w:r>
      <w:r>
        <w:rPr>
          <w:b/>
          <w:sz w:val="24"/>
          <w:szCs w:val="24"/>
        </w:rPr>
        <w:t xml:space="preserve"> </w:t>
      </w:r>
    </w:p>
    <w:p w14:paraId="0CE3EC7B" w14:textId="77777777" w:rsidR="000F5BE4" w:rsidRPr="00155C63" w:rsidRDefault="000F5BE4" w:rsidP="000F5BE4">
      <w:pPr>
        <w:rPr>
          <w:sz w:val="24"/>
          <w:szCs w:val="24"/>
        </w:rPr>
      </w:pPr>
      <w:r w:rsidRPr="00155C63">
        <w:rPr>
          <w:b/>
          <w:sz w:val="24"/>
          <w:szCs w:val="24"/>
        </w:rPr>
        <w:t xml:space="preserve">Company </w:t>
      </w:r>
      <w:r w:rsidRPr="00155C63">
        <w:rPr>
          <w:b/>
          <w:sz w:val="24"/>
          <w:szCs w:val="24"/>
        </w:rPr>
        <w:tab/>
      </w:r>
      <w:r w:rsidRPr="00155C63">
        <w:rPr>
          <w:b/>
          <w:sz w:val="24"/>
          <w:szCs w:val="24"/>
        </w:rPr>
        <w:tab/>
        <w:t xml:space="preserve">: </w:t>
      </w:r>
      <w:r>
        <w:rPr>
          <w:sz w:val="24"/>
          <w:szCs w:val="24"/>
        </w:rPr>
        <w:t>GE Health Care</w:t>
      </w:r>
    </w:p>
    <w:p w14:paraId="1EF3D35F" w14:textId="77777777" w:rsidR="000F5BE4" w:rsidRPr="00155C63" w:rsidRDefault="000F5BE4" w:rsidP="000F5BE4">
      <w:pPr>
        <w:rPr>
          <w:sz w:val="24"/>
          <w:szCs w:val="24"/>
        </w:rPr>
      </w:pPr>
      <w:r w:rsidRPr="00155C63">
        <w:rPr>
          <w:b/>
          <w:sz w:val="24"/>
          <w:szCs w:val="24"/>
        </w:rPr>
        <w:lastRenderedPageBreak/>
        <w:t>Team Size</w:t>
      </w:r>
      <w:r w:rsidRPr="00155C63">
        <w:rPr>
          <w:b/>
          <w:sz w:val="24"/>
          <w:szCs w:val="24"/>
        </w:rPr>
        <w:tab/>
      </w:r>
      <w:r w:rsidRPr="00155C63">
        <w:rPr>
          <w:b/>
          <w:sz w:val="24"/>
          <w:szCs w:val="24"/>
        </w:rPr>
        <w:tab/>
        <w:t xml:space="preserve">: </w:t>
      </w:r>
      <w:r>
        <w:rPr>
          <w:sz w:val="24"/>
          <w:szCs w:val="24"/>
        </w:rPr>
        <w:t>4</w:t>
      </w:r>
    </w:p>
    <w:p w14:paraId="0B00AF31" w14:textId="77777777" w:rsidR="000F5BE4" w:rsidRDefault="000F5BE4" w:rsidP="000F5BE4">
      <w:pPr>
        <w:rPr>
          <w:sz w:val="24"/>
          <w:szCs w:val="24"/>
        </w:rPr>
      </w:pPr>
      <w:r w:rsidRPr="00155C63">
        <w:rPr>
          <w:b/>
          <w:sz w:val="24"/>
          <w:szCs w:val="24"/>
        </w:rPr>
        <w:t>Duration</w:t>
      </w:r>
      <w:r w:rsidRPr="00155C63">
        <w:rPr>
          <w:b/>
          <w:sz w:val="24"/>
          <w:szCs w:val="24"/>
        </w:rPr>
        <w:tab/>
      </w:r>
      <w:r w:rsidRPr="00155C63">
        <w:rPr>
          <w:b/>
          <w:sz w:val="24"/>
          <w:szCs w:val="24"/>
        </w:rPr>
        <w:tab/>
        <w:t>:</w:t>
      </w:r>
      <w:r w:rsidRPr="00155C63">
        <w:rPr>
          <w:sz w:val="24"/>
          <w:szCs w:val="24"/>
        </w:rPr>
        <w:t xml:space="preserve"> </w:t>
      </w:r>
      <w:r>
        <w:rPr>
          <w:sz w:val="24"/>
          <w:szCs w:val="24"/>
        </w:rPr>
        <w:t>June 2020 to till date</w:t>
      </w:r>
    </w:p>
    <w:p w14:paraId="344DAFD0" w14:textId="77777777" w:rsidR="000F5BE4" w:rsidRDefault="000F5BE4" w:rsidP="00F0674A">
      <w:pPr>
        <w:ind w:left="2160" w:hanging="2160"/>
        <w:rPr>
          <w:b/>
          <w:color w:val="000000"/>
          <w:sz w:val="24"/>
          <w:szCs w:val="24"/>
        </w:rPr>
      </w:pPr>
      <w:r w:rsidRPr="007E403B">
        <w:rPr>
          <w:b/>
          <w:color w:val="000000"/>
          <w:sz w:val="24"/>
          <w:szCs w:val="24"/>
        </w:rPr>
        <w:t xml:space="preserve">Environment </w:t>
      </w:r>
      <w:r>
        <w:rPr>
          <w:b/>
          <w:color w:val="000000"/>
          <w:sz w:val="24"/>
          <w:szCs w:val="24"/>
        </w:rPr>
        <w:tab/>
        <w:t xml:space="preserve">: </w:t>
      </w:r>
      <w:r w:rsidRPr="00277963">
        <w:rPr>
          <w:color w:val="000000"/>
          <w:sz w:val="24"/>
          <w:szCs w:val="24"/>
        </w:rPr>
        <w:t>Pyth</w:t>
      </w:r>
      <w:r>
        <w:rPr>
          <w:color w:val="000000"/>
          <w:sz w:val="24"/>
          <w:szCs w:val="24"/>
        </w:rPr>
        <w:t xml:space="preserve">on </w:t>
      </w:r>
      <w:r w:rsidR="00B13B42">
        <w:rPr>
          <w:color w:val="000000"/>
          <w:sz w:val="24"/>
          <w:szCs w:val="24"/>
        </w:rPr>
        <w:t>3.7, Pydicom, AWS</w:t>
      </w:r>
      <w:r w:rsidR="00674581">
        <w:rPr>
          <w:color w:val="000000"/>
          <w:sz w:val="24"/>
          <w:szCs w:val="24"/>
        </w:rPr>
        <w:t>, cloud formation</w:t>
      </w:r>
      <w:r w:rsidR="00602FE7">
        <w:rPr>
          <w:color w:val="000000"/>
          <w:sz w:val="24"/>
          <w:szCs w:val="24"/>
        </w:rPr>
        <w:t xml:space="preserve">, </w:t>
      </w:r>
      <w:r w:rsidR="00F0674A">
        <w:rPr>
          <w:color w:val="000000"/>
          <w:sz w:val="24"/>
          <w:szCs w:val="24"/>
        </w:rPr>
        <w:t>dynamodb, lambda</w:t>
      </w:r>
      <w:r w:rsidR="00602FE7">
        <w:rPr>
          <w:color w:val="000000"/>
          <w:sz w:val="24"/>
          <w:szCs w:val="24"/>
        </w:rPr>
        <w:t xml:space="preserve"> and far</w:t>
      </w:r>
      <w:r w:rsidR="00F0674A">
        <w:rPr>
          <w:color w:val="000000"/>
          <w:sz w:val="24"/>
          <w:szCs w:val="24"/>
        </w:rPr>
        <w:t xml:space="preserve">- </w:t>
      </w:r>
      <w:r w:rsidR="00602FE7">
        <w:rPr>
          <w:color w:val="000000"/>
          <w:sz w:val="24"/>
          <w:szCs w:val="24"/>
        </w:rPr>
        <w:t>gate</w:t>
      </w:r>
    </w:p>
    <w:p w14:paraId="235E7D34" w14:textId="77777777" w:rsidR="000F5BE4" w:rsidRPr="00277963" w:rsidRDefault="000F5BE4" w:rsidP="000F5BE4">
      <w:pPr>
        <w:rPr>
          <w:b/>
          <w:color w:val="000000"/>
          <w:sz w:val="24"/>
          <w:szCs w:val="24"/>
        </w:rPr>
      </w:pPr>
      <w:r>
        <w:rPr>
          <w:b/>
          <w:color w:val="000000"/>
          <w:sz w:val="24"/>
          <w:szCs w:val="24"/>
        </w:rPr>
        <w:t>IDE</w:t>
      </w:r>
      <w:r>
        <w:rPr>
          <w:b/>
          <w:color w:val="000000"/>
          <w:sz w:val="24"/>
          <w:szCs w:val="24"/>
        </w:rPr>
        <w:tab/>
      </w:r>
      <w:r>
        <w:rPr>
          <w:b/>
          <w:color w:val="000000"/>
          <w:sz w:val="24"/>
          <w:szCs w:val="24"/>
        </w:rPr>
        <w:tab/>
      </w:r>
      <w:r>
        <w:rPr>
          <w:b/>
          <w:color w:val="000000"/>
          <w:sz w:val="24"/>
          <w:szCs w:val="24"/>
        </w:rPr>
        <w:tab/>
        <w:t xml:space="preserve">: </w:t>
      </w:r>
      <w:r w:rsidRPr="00277963">
        <w:rPr>
          <w:color w:val="000000"/>
          <w:sz w:val="24"/>
          <w:szCs w:val="24"/>
        </w:rPr>
        <w:t>Pychar</w:t>
      </w:r>
      <w:r>
        <w:rPr>
          <w:color w:val="000000"/>
          <w:sz w:val="24"/>
          <w:szCs w:val="24"/>
        </w:rPr>
        <w:t>m</w:t>
      </w:r>
    </w:p>
    <w:p w14:paraId="7AF60808" w14:textId="77777777" w:rsidR="000F5BE4" w:rsidRPr="00B13B42" w:rsidRDefault="000F5BE4" w:rsidP="000F5BE4">
      <w:pPr>
        <w:spacing w:line="276" w:lineRule="auto"/>
        <w:rPr>
          <w:bCs/>
          <w:sz w:val="24"/>
          <w:szCs w:val="24"/>
        </w:rPr>
      </w:pPr>
      <w:r w:rsidRPr="00155C63">
        <w:rPr>
          <w:b/>
          <w:sz w:val="24"/>
          <w:szCs w:val="24"/>
        </w:rPr>
        <w:t>Project Details</w:t>
      </w:r>
      <w:r>
        <w:rPr>
          <w:b/>
          <w:sz w:val="24"/>
          <w:szCs w:val="24"/>
        </w:rPr>
        <w:tab/>
        <w:t xml:space="preserve">:  </w:t>
      </w:r>
      <w:r w:rsidR="00B13B42">
        <w:rPr>
          <w:bCs/>
          <w:sz w:val="24"/>
          <w:szCs w:val="24"/>
        </w:rPr>
        <w:t xml:space="preserve">As dicom images is uploaded to AWS dicom images are read </w:t>
      </w:r>
      <w:r w:rsidR="005731F9">
        <w:rPr>
          <w:bCs/>
          <w:sz w:val="24"/>
          <w:szCs w:val="24"/>
        </w:rPr>
        <w:t xml:space="preserve">and meta data of the uploaded image is extracted and meta data is processed to next step function. Using the meta-data </w:t>
      </w:r>
      <w:r w:rsidR="00602FE7">
        <w:rPr>
          <w:bCs/>
          <w:sz w:val="24"/>
          <w:szCs w:val="24"/>
        </w:rPr>
        <w:t xml:space="preserve">thumbnail is generated. If uploaded image is of type ultrasound images, then it is moved into ultrasound cropper step and if uploaded image is of type non-ultrasound images, then it is moved into non-ultrasound extraction step. If cropper enabled true in meta </w:t>
      </w:r>
      <w:r w:rsidR="00F0674A">
        <w:rPr>
          <w:bCs/>
          <w:sz w:val="24"/>
          <w:szCs w:val="24"/>
        </w:rPr>
        <w:t>data,</w:t>
      </w:r>
      <w:r w:rsidR="00602FE7">
        <w:rPr>
          <w:bCs/>
          <w:sz w:val="24"/>
          <w:szCs w:val="24"/>
        </w:rPr>
        <w:t xml:space="preserve"> then derived images are formed and steps repeated.</w:t>
      </w:r>
    </w:p>
    <w:p w14:paraId="4B9F1A6F" w14:textId="77777777" w:rsidR="000F5BE4" w:rsidRPr="00602FE7" w:rsidRDefault="000F5BE4" w:rsidP="000F5BE4">
      <w:pPr>
        <w:jc w:val="both"/>
        <w:rPr>
          <w:sz w:val="24"/>
          <w:szCs w:val="24"/>
        </w:rPr>
      </w:pPr>
    </w:p>
    <w:p w14:paraId="31C5F429" w14:textId="77777777" w:rsidR="000F5BE4" w:rsidRDefault="000F5BE4" w:rsidP="000F5BE4">
      <w:pPr>
        <w:jc w:val="both"/>
        <w:rPr>
          <w:sz w:val="24"/>
          <w:szCs w:val="24"/>
        </w:rPr>
      </w:pPr>
      <w:r w:rsidRPr="003728BB">
        <w:rPr>
          <w:b/>
          <w:color w:val="000000"/>
          <w:sz w:val="24"/>
          <w:szCs w:val="24"/>
        </w:rPr>
        <w:t xml:space="preserve">Description </w:t>
      </w:r>
      <w:r w:rsidRPr="003728BB">
        <w:rPr>
          <w:b/>
          <w:color w:val="000000"/>
          <w:sz w:val="24"/>
          <w:szCs w:val="24"/>
        </w:rPr>
        <w:tab/>
        <w:t>:</w:t>
      </w:r>
      <w:r w:rsidRPr="00155C63">
        <w:rPr>
          <w:b/>
          <w:color w:val="000000"/>
          <w:szCs w:val="24"/>
        </w:rPr>
        <w:t xml:space="preserve">  </w:t>
      </w:r>
      <w:r>
        <w:rPr>
          <w:sz w:val="24"/>
          <w:szCs w:val="24"/>
        </w:rPr>
        <w:t>Development of new changes and Enhancements.</w:t>
      </w:r>
    </w:p>
    <w:p w14:paraId="12348896" w14:textId="77777777" w:rsidR="000F5BE4" w:rsidRDefault="000F5BE4" w:rsidP="000F5BE4">
      <w:pPr>
        <w:jc w:val="both"/>
        <w:rPr>
          <w:b/>
          <w:color w:val="000000"/>
          <w:sz w:val="24"/>
          <w:szCs w:val="24"/>
        </w:rPr>
      </w:pPr>
    </w:p>
    <w:p w14:paraId="0468A51B" w14:textId="77777777" w:rsidR="000F5BE4" w:rsidRPr="00AF00C0" w:rsidRDefault="000F5BE4" w:rsidP="000F5BE4">
      <w:pPr>
        <w:rPr>
          <w:b/>
          <w:color w:val="000000"/>
          <w:sz w:val="24"/>
          <w:szCs w:val="24"/>
        </w:rPr>
      </w:pPr>
      <w:r w:rsidRPr="007E403B">
        <w:rPr>
          <w:b/>
          <w:color w:val="000000"/>
          <w:sz w:val="24"/>
          <w:szCs w:val="24"/>
        </w:rPr>
        <w:t>Roles &amp; Responsibilities</w:t>
      </w:r>
    </w:p>
    <w:p w14:paraId="3D92C2A4" w14:textId="77777777" w:rsidR="000F5BE4" w:rsidRPr="006B01EE" w:rsidRDefault="000F5BE4" w:rsidP="000F5BE4">
      <w:pPr>
        <w:numPr>
          <w:ilvl w:val="0"/>
          <w:numId w:val="17"/>
        </w:numPr>
        <w:tabs>
          <w:tab w:val="left" w:pos="0"/>
        </w:tabs>
        <w:suppressAutoHyphens/>
        <w:autoSpaceDE w:val="0"/>
        <w:spacing w:line="276" w:lineRule="auto"/>
        <w:jc w:val="both"/>
        <w:rPr>
          <w:sz w:val="24"/>
          <w:szCs w:val="24"/>
        </w:rPr>
      </w:pPr>
      <w:r w:rsidRPr="006B01EE">
        <w:rPr>
          <w:sz w:val="24"/>
          <w:szCs w:val="24"/>
        </w:rPr>
        <w:t>Develop</w:t>
      </w:r>
      <w:r>
        <w:rPr>
          <w:sz w:val="24"/>
          <w:szCs w:val="24"/>
        </w:rPr>
        <w:t xml:space="preserve">ed </w:t>
      </w:r>
      <w:r w:rsidR="00674581">
        <w:rPr>
          <w:sz w:val="24"/>
          <w:szCs w:val="24"/>
        </w:rPr>
        <w:t>private tag extraction from dicom images using</w:t>
      </w:r>
      <w:r>
        <w:rPr>
          <w:sz w:val="24"/>
          <w:szCs w:val="24"/>
        </w:rPr>
        <w:t xml:space="preserve"> python </w:t>
      </w:r>
      <w:r w:rsidR="00674581">
        <w:rPr>
          <w:sz w:val="24"/>
          <w:szCs w:val="24"/>
        </w:rPr>
        <w:t>3</w:t>
      </w:r>
      <w:r>
        <w:rPr>
          <w:sz w:val="24"/>
          <w:szCs w:val="24"/>
        </w:rPr>
        <w:t>.7 for backend code.</w:t>
      </w:r>
    </w:p>
    <w:p w14:paraId="4241F282" w14:textId="77777777" w:rsidR="000F5BE4" w:rsidRDefault="00674581" w:rsidP="000F5BE4">
      <w:pPr>
        <w:numPr>
          <w:ilvl w:val="0"/>
          <w:numId w:val="17"/>
        </w:numPr>
        <w:tabs>
          <w:tab w:val="left" w:pos="0"/>
        </w:tabs>
        <w:suppressAutoHyphens/>
        <w:autoSpaceDE w:val="0"/>
        <w:spacing w:line="276" w:lineRule="auto"/>
        <w:jc w:val="both"/>
        <w:rPr>
          <w:sz w:val="24"/>
          <w:szCs w:val="24"/>
        </w:rPr>
      </w:pPr>
      <w:r>
        <w:rPr>
          <w:sz w:val="24"/>
          <w:szCs w:val="24"/>
        </w:rPr>
        <w:t>Developed library for private tag extraction from images</w:t>
      </w:r>
      <w:r w:rsidR="000F5BE4">
        <w:rPr>
          <w:sz w:val="24"/>
          <w:szCs w:val="24"/>
        </w:rPr>
        <w:t>.</w:t>
      </w:r>
    </w:p>
    <w:p w14:paraId="77013266" w14:textId="77777777" w:rsidR="00674581" w:rsidRPr="006B01EE" w:rsidRDefault="00674581" w:rsidP="000F5BE4">
      <w:pPr>
        <w:numPr>
          <w:ilvl w:val="0"/>
          <w:numId w:val="17"/>
        </w:numPr>
        <w:tabs>
          <w:tab w:val="left" w:pos="0"/>
        </w:tabs>
        <w:suppressAutoHyphens/>
        <w:autoSpaceDE w:val="0"/>
        <w:spacing w:line="276" w:lineRule="auto"/>
        <w:jc w:val="both"/>
        <w:rPr>
          <w:sz w:val="24"/>
          <w:szCs w:val="24"/>
        </w:rPr>
      </w:pPr>
      <w:r>
        <w:rPr>
          <w:sz w:val="24"/>
          <w:szCs w:val="24"/>
        </w:rPr>
        <w:t>CFT changes are made for decision making of step function based on ultrasound images and non-ultrasound images.</w:t>
      </w:r>
    </w:p>
    <w:p w14:paraId="03F776B5" w14:textId="77777777" w:rsidR="000F5BE4" w:rsidRDefault="000F5BE4" w:rsidP="000F5BE4">
      <w:pPr>
        <w:numPr>
          <w:ilvl w:val="0"/>
          <w:numId w:val="17"/>
        </w:numPr>
        <w:tabs>
          <w:tab w:val="left" w:pos="0"/>
        </w:tabs>
        <w:suppressAutoHyphens/>
        <w:autoSpaceDE w:val="0"/>
        <w:spacing w:line="276" w:lineRule="auto"/>
        <w:jc w:val="both"/>
        <w:rPr>
          <w:sz w:val="24"/>
          <w:szCs w:val="24"/>
        </w:rPr>
      </w:pPr>
      <w:r w:rsidRPr="006B01EE">
        <w:rPr>
          <w:sz w:val="24"/>
          <w:szCs w:val="24"/>
        </w:rPr>
        <w:t>Involved in unit testing and writing test cases.</w:t>
      </w:r>
    </w:p>
    <w:p w14:paraId="4791B6C6" w14:textId="77777777" w:rsidR="00F0674A" w:rsidRPr="006B01EE" w:rsidRDefault="00F0674A" w:rsidP="000F5BE4">
      <w:pPr>
        <w:numPr>
          <w:ilvl w:val="0"/>
          <w:numId w:val="17"/>
        </w:numPr>
        <w:tabs>
          <w:tab w:val="left" w:pos="0"/>
        </w:tabs>
        <w:suppressAutoHyphens/>
        <w:autoSpaceDE w:val="0"/>
        <w:spacing w:line="276" w:lineRule="auto"/>
        <w:jc w:val="both"/>
        <w:rPr>
          <w:sz w:val="24"/>
          <w:szCs w:val="24"/>
        </w:rPr>
      </w:pPr>
      <w:r>
        <w:rPr>
          <w:sz w:val="24"/>
          <w:szCs w:val="24"/>
        </w:rPr>
        <w:t>Developed code according to Sonar criteria.</w:t>
      </w:r>
    </w:p>
    <w:p w14:paraId="3C1DAC89" w14:textId="77777777" w:rsidR="000F5BE4" w:rsidRDefault="000F5BE4" w:rsidP="000F5BE4">
      <w:pPr>
        <w:numPr>
          <w:ilvl w:val="0"/>
          <w:numId w:val="17"/>
        </w:numPr>
        <w:tabs>
          <w:tab w:val="left" w:pos="0"/>
        </w:tabs>
        <w:suppressAutoHyphens/>
        <w:autoSpaceDE w:val="0"/>
        <w:spacing w:line="276" w:lineRule="auto"/>
        <w:jc w:val="both"/>
        <w:rPr>
          <w:sz w:val="24"/>
          <w:szCs w:val="24"/>
        </w:rPr>
      </w:pPr>
      <w:r w:rsidRPr="006B01EE">
        <w:rPr>
          <w:sz w:val="24"/>
          <w:szCs w:val="24"/>
        </w:rPr>
        <w:t xml:space="preserve">Involved in bug tracking and fixing bugs.     </w:t>
      </w:r>
    </w:p>
    <w:p w14:paraId="5970DF1B" w14:textId="77777777" w:rsidR="000F5BE4" w:rsidRDefault="000F5BE4" w:rsidP="00155C63">
      <w:pPr>
        <w:rPr>
          <w:b/>
          <w:color w:val="000000"/>
          <w:sz w:val="24"/>
          <w:szCs w:val="24"/>
        </w:rPr>
      </w:pPr>
    </w:p>
    <w:p w14:paraId="5A2BF8C2" w14:textId="77777777" w:rsidR="00602FE7" w:rsidRDefault="00602FE7" w:rsidP="00155C63">
      <w:pPr>
        <w:rPr>
          <w:b/>
          <w:color w:val="000000"/>
          <w:sz w:val="24"/>
          <w:szCs w:val="24"/>
        </w:rPr>
      </w:pPr>
    </w:p>
    <w:p w14:paraId="63F2FE2B" w14:textId="77777777" w:rsidR="00602FE7" w:rsidRPr="00155C63" w:rsidRDefault="00602FE7" w:rsidP="00602FE7">
      <w:pPr>
        <w:rPr>
          <w:b/>
          <w:sz w:val="24"/>
          <w:szCs w:val="24"/>
        </w:rPr>
      </w:pPr>
      <w:r>
        <w:rPr>
          <w:b/>
          <w:color w:val="000000"/>
          <w:sz w:val="24"/>
          <w:szCs w:val="24"/>
        </w:rPr>
        <w:t xml:space="preserve">Project #2 </w:t>
      </w:r>
      <w:r>
        <w:rPr>
          <w:b/>
          <w:color w:val="000000"/>
          <w:sz w:val="24"/>
          <w:szCs w:val="24"/>
        </w:rPr>
        <w:tab/>
      </w:r>
      <w:r>
        <w:rPr>
          <w:b/>
          <w:color w:val="000000"/>
          <w:sz w:val="24"/>
          <w:szCs w:val="24"/>
        </w:rPr>
        <w:tab/>
        <w:t xml:space="preserve">: </w:t>
      </w:r>
      <w:r>
        <w:rPr>
          <w:sz w:val="24"/>
          <w:szCs w:val="24"/>
        </w:rPr>
        <w:t>Private Tag Service</w:t>
      </w:r>
      <w:r>
        <w:rPr>
          <w:b/>
          <w:sz w:val="24"/>
          <w:szCs w:val="24"/>
        </w:rPr>
        <w:t xml:space="preserve"> </w:t>
      </w:r>
    </w:p>
    <w:p w14:paraId="7C0DB3B3" w14:textId="77777777" w:rsidR="00602FE7" w:rsidRPr="00155C63" w:rsidRDefault="00602FE7" w:rsidP="00602FE7">
      <w:pPr>
        <w:rPr>
          <w:sz w:val="24"/>
          <w:szCs w:val="24"/>
        </w:rPr>
      </w:pPr>
      <w:r w:rsidRPr="00155C63">
        <w:rPr>
          <w:b/>
          <w:sz w:val="24"/>
          <w:szCs w:val="24"/>
        </w:rPr>
        <w:t xml:space="preserve">Company </w:t>
      </w:r>
      <w:r w:rsidRPr="00155C63">
        <w:rPr>
          <w:b/>
          <w:sz w:val="24"/>
          <w:szCs w:val="24"/>
        </w:rPr>
        <w:tab/>
      </w:r>
      <w:r w:rsidRPr="00155C63">
        <w:rPr>
          <w:b/>
          <w:sz w:val="24"/>
          <w:szCs w:val="24"/>
        </w:rPr>
        <w:tab/>
        <w:t xml:space="preserve">: </w:t>
      </w:r>
      <w:r>
        <w:rPr>
          <w:sz w:val="24"/>
          <w:szCs w:val="24"/>
        </w:rPr>
        <w:t>GE Health Care</w:t>
      </w:r>
    </w:p>
    <w:p w14:paraId="34B3D270" w14:textId="77777777" w:rsidR="00602FE7" w:rsidRPr="00155C63" w:rsidRDefault="00602FE7" w:rsidP="00602FE7">
      <w:pPr>
        <w:rPr>
          <w:sz w:val="24"/>
          <w:szCs w:val="24"/>
        </w:rPr>
      </w:pPr>
      <w:r w:rsidRPr="00155C63">
        <w:rPr>
          <w:b/>
          <w:sz w:val="24"/>
          <w:szCs w:val="24"/>
        </w:rPr>
        <w:t>Team Size</w:t>
      </w:r>
      <w:r w:rsidRPr="00155C63">
        <w:rPr>
          <w:b/>
          <w:sz w:val="24"/>
          <w:szCs w:val="24"/>
        </w:rPr>
        <w:tab/>
      </w:r>
      <w:r w:rsidRPr="00155C63">
        <w:rPr>
          <w:b/>
          <w:sz w:val="24"/>
          <w:szCs w:val="24"/>
        </w:rPr>
        <w:tab/>
        <w:t xml:space="preserve">: </w:t>
      </w:r>
      <w:r w:rsidR="00F0674A">
        <w:rPr>
          <w:sz w:val="24"/>
          <w:szCs w:val="24"/>
        </w:rPr>
        <w:t>3</w:t>
      </w:r>
    </w:p>
    <w:p w14:paraId="719CE8A1" w14:textId="77777777" w:rsidR="00602FE7" w:rsidRDefault="00602FE7" w:rsidP="00602FE7">
      <w:pPr>
        <w:rPr>
          <w:sz w:val="24"/>
          <w:szCs w:val="24"/>
        </w:rPr>
      </w:pPr>
      <w:r w:rsidRPr="00155C63">
        <w:rPr>
          <w:b/>
          <w:sz w:val="24"/>
          <w:szCs w:val="24"/>
        </w:rPr>
        <w:t>Duration</w:t>
      </w:r>
      <w:r w:rsidRPr="00155C63">
        <w:rPr>
          <w:b/>
          <w:sz w:val="24"/>
          <w:szCs w:val="24"/>
        </w:rPr>
        <w:tab/>
      </w:r>
      <w:r w:rsidRPr="00155C63">
        <w:rPr>
          <w:b/>
          <w:sz w:val="24"/>
          <w:szCs w:val="24"/>
        </w:rPr>
        <w:tab/>
        <w:t>:</w:t>
      </w:r>
      <w:r w:rsidRPr="00155C63">
        <w:rPr>
          <w:sz w:val="24"/>
          <w:szCs w:val="24"/>
        </w:rPr>
        <w:t xml:space="preserve"> </w:t>
      </w:r>
      <w:r>
        <w:rPr>
          <w:sz w:val="24"/>
          <w:szCs w:val="24"/>
        </w:rPr>
        <w:t>June 2020 to till date</w:t>
      </w:r>
    </w:p>
    <w:p w14:paraId="2B954F71" w14:textId="77777777" w:rsidR="00602FE7" w:rsidRDefault="00602FE7" w:rsidP="00602FE7">
      <w:pPr>
        <w:rPr>
          <w:b/>
          <w:color w:val="000000"/>
          <w:sz w:val="24"/>
          <w:szCs w:val="24"/>
        </w:rPr>
      </w:pPr>
      <w:r w:rsidRPr="007E403B">
        <w:rPr>
          <w:b/>
          <w:color w:val="000000"/>
          <w:sz w:val="24"/>
          <w:szCs w:val="24"/>
        </w:rPr>
        <w:t xml:space="preserve">Environment </w:t>
      </w:r>
      <w:r>
        <w:rPr>
          <w:b/>
          <w:color w:val="000000"/>
          <w:sz w:val="24"/>
          <w:szCs w:val="24"/>
        </w:rPr>
        <w:tab/>
      </w:r>
      <w:r>
        <w:rPr>
          <w:b/>
          <w:color w:val="000000"/>
          <w:sz w:val="24"/>
          <w:szCs w:val="24"/>
        </w:rPr>
        <w:tab/>
        <w:t xml:space="preserve">: </w:t>
      </w:r>
      <w:r w:rsidRPr="00277963">
        <w:rPr>
          <w:color w:val="000000"/>
          <w:sz w:val="24"/>
          <w:szCs w:val="24"/>
        </w:rPr>
        <w:t>Pyth</w:t>
      </w:r>
      <w:r>
        <w:rPr>
          <w:color w:val="000000"/>
          <w:sz w:val="24"/>
          <w:szCs w:val="24"/>
        </w:rPr>
        <w:t>on 3.7, AWS, cloud formation, lambda, postman, dynamodb</w:t>
      </w:r>
    </w:p>
    <w:p w14:paraId="1A156BB5" w14:textId="77777777" w:rsidR="00602FE7" w:rsidRPr="00277963" w:rsidRDefault="00602FE7" w:rsidP="00602FE7">
      <w:pPr>
        <w:rPr>
          <w:b/>
          <w:color w:val="000000"/>
          <w:sz w:val="24"/>
          <w:szCs w:val="24"/>
        </w:rPr>
      </w:pPr>
      <w:r>
        <w:rPr>
          <w:b/>
          <w:color w:val="000000"/>
          <w:sz w:val="24"/>
          <w:szCs w:val="24"/>
        </w:rPr>
        <w:t>IDE</w:t>
      </w:r>
      <w:r>
        <w:rPr>
          <w:b/>
          <w:color w:val="000000"/>
          <w:sz w:val="24"/>
          <w:szCs w:val="24"/>
        </w:rPr>
        <w:tab/>
      </w:r>
      <w:r>
        <w:rPr>
          <w:b/>
          <w:color w:val="000000"/>
          <w:sz w:val="24"/>
          <w:szCs w:val="24"/>
        </w:rPr>
        <w:tab/>
      </w:r>
      <w:r>
        <w:rPr>
          <w:b/>
          <w:color w:val="000000"/>
          <w:sz w:val="24"/>
          <w:szCs w:val="24"/>
        </w:rPr>
        <w:tab/>
        <w:t xml:space="preserve">: </w:t>
      </w:r>
      <w:r w:rsidRPr="00277963">
        <w:rPr>
          <w:color w:val="000000"/>
          <w:sz w:val="24"/>
          <w:szCs w:val="24"/>
        </w:rPr>
        <w:t>Pychar</w:t>
      </w:r>
      <w:r>
        <w:rPr>
          <w:color w:val="000000"/>
          <w:sz w:val="24"/>
          <w:szCs w:val="24"/>
        </w:rPr>
        <w:t>m</w:t>
      </w:r>
    </w:p>
    <w:p w14:paraId="42D1C76F" w14:textId="77777777" w:rsidR="00602FE7" w:rsidRDefault="00602FE7" w:rsidP="00602FE7">
      <w:pPr>
        <w:spacing w:line="276" w:lineRule="auto"/>
        <w:rPr>
          <w:bCs/>
          <w:sz w:val="24"/>
          <w:szCs w:val="24"/>
        </w:rPr>
      </w:pPr>
      <w:r w:rsidRPr="00155C63">
        <w:rPr>
          <w:b/>
          <w:sz w:val="24"/>
          <w:szCs w:val="24"/>
        </w:rPr>
        <w:t>Project Details</w:t>
      </w:r>
      <w:r>
        <w:rPr>
          <w:b/>
          <w:sz w:val="24"/>
          <w:szCs w:val="24"/>
        </w:rPr>
        <w:tab/>
        <w:t xml:space="preserve">:  </w:t>
      </w:r>
      <w:r>
        <w:rPr>
          <w:bCs/>
          <w:sz w:val="24"/>
          <w:szCs w:val="24"/>
        </w:rPr>
        <w:t xml:space="preserve">Private tag information like group-element number, name-value pair and VR is stored in dynamodb. To store </w:t>
      </w:r>
      <w:r w:rsidR="00D53FE4">
        <w:rPr>
          <w:bCs/>
          <w:sz w:val="24"/>
          <w:szCs w:val="24"/>
        </w:rPr>
        <w:t xml:space="preserve">private tag information post API is used and private tags is stored in dynamodb using postman. To retrieve private tag information for </w:t>
      </w:r>
      <w:proofErr w:type="gramStart"/>
      <w:r w:rsidR="00D53FE4">
        <w:rPr>
          <w:bCs/>
          <w:sz w:val="24"/>
          <w:szCs w:val="24"/>
        </w:rPr>
        <w:t>particular private</w:t>
      </w:r>
      <w:proofErr w:type="gramEnd"/>
      <w:r w:rsidR="00D53FE4">
        <w:rPr>
          <w:bCs/>
          <w:sz w:val="24"/>
          <w:szCs w:val="24"/>
        </w:rPr>
        <w:t xml:space="preserve"> creator and ORGID from dynamodb GET API is used and it is retrieved using postman. To update existing private tag information UPDATE API is used. To delete private tag information from dynamodb DELETE API is used. To retrieve all private tag information of all ORGID’s GET ALL API is used.</w:t>
      </w:r>
    </w:p>
    <w:p w14:paraId="04DCCE83" w14:textId="77777777" w:rsidR="00D53FE4" w:rsidRPr="00602FE7" w:rsidRDefault="00D53FE4" w:rsidP="00602FE7">
      <w:pPr>
        <w:spacing w:line="276" w:lineRule="auto"/>
        <w:rPr>
          <w:bCs/>
          <w:sz w:val="24"/>
          <w:szCs w:val="24"/>
        </w:rPr>
      </w:pPr>
    </w:p>
    <w:p w14:paraId="25EB1B42" w14:textId="77777777" w:rsidR="00602FE7" w:rsidRDefault="00602FE7" w:rsidP="00602FE7">
      <w:pPr>
        <w:jc w:val="both"/>
        <w:rPr>
          <w:sz w:val="24"/>
          <w:szCs w:val="24"/>
        </w:rPr>
      </w:pPr>
    </w:p>
    <w:p w14:paraId="47817823" w14:textId="77777777" w:rsidR="00D53FE4" w:rsidRPr="00602FE7" w:rsidRDefault="00D53FE4" w:rsidP="00602FE7">
      <w:pPr>
        <w:jc w:val="both"/>
        <w:rPr>
          <w:sz w:val="24"/>
          <w:szCs w:val="24"/>
        </w:rPr>
      </w:pPr>
    </w:p>
    <w:p w14:paraId="4CEAA34B" w14:textId="77777777" w:rsidR="00602FE7" w:rsidRDefault="00602FE7" w:rsidP="00602FE7">
      <w:pPr>
        <w:jc w:val="both"/>
        <w:rPr>
          <w:sz w:val="24"/>
          <w:szCs w:val="24"/>
        </w:rPr>
      </w:pPr>
      <w:r w:rsidRPr="003728BB">
        <w:rPr>
          <w:b/>
          <w:color w:val="000000"/>
          <w:sz w:val="24"/>
          <w:szCs w:val="24"/>
        </w:rPr>
        <w:t xml:space="preserve">Description </w:t>
      </w:r>
      <w:r w:rsidRPr="003728BB">
        <w:rPr>
          <w:b/>
          <w:color w:val="000000"/>
          <w:sz w:val="24"/>
          <w:szCs w:val="24"/>
        </w:rPr>
        <w:tab/>
        <w:t>:</w:t>
      </w:r>
      <w:r w:rsidRPr="00155C63">
        <w:rPr>
          <w:b/>
          <w:color w:val="000000"/>
          <w:szCs w:val="24"/>
        </w:rPr>
        <w:t xml:space="preserve">  </w:t>
      </w:r>
      <w:r>
        <w:rPr>
          <w:sz w:val="24"/>
          <w:szCs w:val="24"/>
        </w:rPr>
        <w:t>Development of new API’s (CRUD operation)</w:t>
      </w:r>
    </w:p>
    <w:p w14:paraId="60874026" w14:textId="77777777" w:rsidR="00D53FE4" w:rsidRDefault="00D53FE4" w:rsidP="00602FE7">
      <w:pPr>
        <w:rPr>
          <w:b/>
          <w:color w:val="000000"/>
          <w:sz w:val="24"/>
          <w:szCs w:val="24"/>
        </w:rPr>
      </w:pPr>
    </w:p>
    <w:p w14:paraId="3FB4CBB8" w14:textId="77777777" w:rsidR="00D53FE4" w:rsidRDefault="00D53FE4" w:rsidP="00602FE7">
      <w:pPr>
        <w:rPr>
          <w:b/>
          <w:color w:val="000000"/>
          <w:sz w:val="24"/>
          <w:szCs w:val="24"/>
        </w:rPr>
      </w:pPr>
    </w:p>
    <w:p w14:paraId="15F82A7D" w14:textId="77777777" w:rsidR="00602FE7" w:rsidRDefault="00602FE7" w:rsidP="00602FE7">
      <w:pPr>
        <w:rPr>
          <w:b/>
          <w:color w:val="000000"/>
          <w:sz w:val="24"/>
          <w:szCs w:val="24"/>
        </w:rPr>
      </w:pPr>
      <w:r w:rsidRPr="007E403B">
        <w:rPr>
          <w:b/>
          <w:color w:val="000000"/>
          <w:sz w:val="24"/>
          <w:szCs w:val="24"/>
        </w:rPr>
        <w:t>Roles &amp; Responsibilities</w:t>
      </w:r>
    </w:p>
    <w:p w14:paraId="6C82AC50" w14:textId="77777777" w:rsidR="00D53FE4" w:rsidRPr="00AF00C0" w:rsidRDefault="00D53FE4" w:rsidP="00602FE7">
      <w:pPr>
        <w:rPr>
          <w:b/>
          <w:color w:val="000000"/>
          <w:sz w:val="24"/>
          <w:szCs w:val="24"/>
        </w:rPr>
      </w:pPr>
    </w:p>
    <w:p w14:paraId="6C196E06" w14:textId="77777777" w:rsidR="00D53FE4" w:rsidRDefault="00602FE7" w:rsidP="00D53FE4">
      <w:pPr>
        <w:numPr>
          <w:ilvl w:val="0"/>
          <w:numId w:val="17"/>
        </w:numPr>
        <w:tabs>
          <w:tab w:val="left" w:pos="0"/>
        </w:tabs>
        <w:suppressAutoHyphens/>
        <w:autoSpaceDE w:val="0"/>
        <w:spacing w:line="276" w:lineRule="auto"/>
        <w:jc w:val="both"/>
        <w:rPr>
          <w:sz w:val="24"/>
          <w:szCs w:val="24"/>
        </w:rPr>
      </w:pPr>
      <w:r w:rsidRPr="006B01EE">
        <w:rPr>
          <w:sz w:val="24"/>
          <w:szCs w:val="24"/>
        </w:rPr>
        <w:t>Develop</w:t>
      </w:r>
      <w:r>
        <w:rPr>
          <w:sz w:val="24"/>
          <w:szCs w:val="24"/>
        </w:rPr>
        <w:t xml:space="preserve">ed </w:t>
      </w:r>
      <w:r w:rsidR="00D53FE4">
        <w:rPr>
          <w:sz w:val="24"/>
          <w:szCs w:val="24"/>
        </w:rPr>
        <w:t>POST, GET, GET ALL, UPDATE and DELETE API to post private tags into dynamodb</w:t>
      </w:r>
    </w:p>
    <w:p w14:paraId="269ECADA" w14:textId="77777777" w:rsidR="00D53FE4" w:rsidRPr="00D53FE4" w:rsidRDefault="00D53FE4" w:rsidP="00D53FE4">
      <w:pPr>
        <w:numPr>
          <w:ilvl w:val="0"/>
          <w:numId w:val="17"/>
        </w:numPr>
        <w:tabs>
          <w:tab w:val="left" w:pos="0"/>
        </w:tabs>
        <w:suppressAutoHyphens/>
        <w:autoSpaceDE w:val="0"/>
        <w:spacing w:line="276" w:lineRule="auto"/>
        <w:jc w:val="both"/>
        <w:rPr>
          <w:sz w:val="24"/>
          <w:szCs w:val="24"/>
        </w:rPr>
      </w:pPr>
      <w:r>
        <w:rPr>
          <w:sz w:val="24"/>
          <w:szCs w:val="24"/>
        </w:rPr>
        <w:t>Dynamodb queries are performed.</w:t>
      </w:r>
    </w:p>
    <w:p w14:paraId="34D8CB9D" w14:textId="77777777" w:rsidR="00602FE7" w:rsidRPr="00D53FE4" w:rsidRDefault="00D53FE4" w:rsidP="00D53FE4">
      <w:pPr>
        <w:numPr>
          <w:ilvl w:val="0"/>
          <w:numId w:val="17"/>
        </w:numPr>
        <w:tabs>
          <w:tab w:val="left" w:pos="0"/>
        </w:tabs>
        <w:suppressAutoHyphens/>
        <w:autoSpaceDE w:val="0"/>
        <w:spacing w:line="276" w:lineRule="auto"/>
        <w:jc w:val="both"/>
        <w:rPr>
          <w:sz w:val="24"/>
          <w:szCs w:val="24"/>
        </w:rPr>
      </w:pPr>
      <w:r>
        <w:rPr>
          <w:sz w:val="24"/>
          <w:szCs w:val="24"/>
        </w:rPr>
        <w:t>Involved in writing unit test cases.</w:t>
      </w:r>
    </w:p>
    <w:p w14:paraId="7C080545" w14:textId="77777777" w:rsidR="00602FE7" w:rsidRDefault="00602FE7" w:rsidP="00602FE7">
      <w:pPr>
        <w:numPr>
          <w:ilvl w:val="0"/>
          <w:numId w:val="17"/>
        </w:numPr>
        <w:tabs>
          <w:tab w:val="left" w:pos="0"/>
        </w:tabs>
        <w:suppressAutoHyphens/>
        <w:autoSpaceDE w:val="0"/>
        <w:spacing w:line="276" w:lineRule="auto"/>
        <w:jc w:val="both"/>
        <w:rPr>
          <w:sz w:val="24"/>
          <w:szCs w:val="24"/>
        </w:rPr>
      </w:pPr>
      <w:r w:rsidRPr="006B01EE">
        <w:rPr>
          <w:sz w:val="24"/>
          <w:szCs w:val="24"/>
        </w:rPr>
        <w:t xml:space="preserve">Involved in bug tracking and fixing bugs.     </w:t>
      </w:r>
    </w:p>
    <w:p w14:paraId="5ABF33F5" w14:textId="77777777" w:rsidR="00D53FE4" w:rsidRDefault="00F0674A" w:rsidP="00602FE7">
      <w:pPr>
        <w:numPr>
          <w:ilvl w:val="0"/>
          <w:numId w:val="17"/>
        </w:numPr>
        <w:tabs>
          <w:tab w:val="left" w:pos="0"/>
        </w:tabs>
        <w:suppressAutoHyphens/>
        <w:autoSpaceDE w:val="0"/>
        <w:spacing w:line="276" w:lineRule="auto"/>
        <w:jc w:val="both"/>
        <w:rPr>
          <w:sz w:val="24"/>
          <w:szCs w:val="24"/>
        </w:rPr>
      </w:pPr>
      <w:r>
        <w:rPr>
          <w:sz w:val="24"/>
          <w:szCs w:val="24"/>
        </w:rPr>
        <w:t>Developed code according to Sonar criteria.</w:t>
      </w:r>
    </w:p>
    <w:p w14:paraId="74391CA3" w14:textId="77777777" w:rsidR="00172D55" w:rsidRDefault="00172D55" w:rsidP="00155C63">
      <w:pPr>
        <w:rPr>
          <w:b/>
          <w:color w:val="000000"/>
          <w:sz w:val="24"/>
          <w:szCs w:val="24"/>
        </w:rPr>
      </w:pPr>
    </w:p>
    <w:p w14:paraId="4E0C82DD" w14:textId="77777777" w:rsidR="000F5BE4" w:rsidRDefault="000F5BE4" w:rsidP="00155C63">
      <w:pPr>
        <w:rPr>
          <w:b/>
          <w:color w:val="000000"/>
          <w:sz w:val="24"/>
          <w:szCs w:val="24"/>
        </w:rPr>
      </w:pPr>
    </w:p>
    <w:p w14:paraId="5105369F" w14:textId="77777777" w:rsidR="00A80568" w:rsidRDefault="00A80568" w:rsidP="00155C63">
      <w:pPr>
        <w:rPr>
          <w:b/>
          <w:color w:val="000000"/>
          <w:sz w:val="24"/>
          <w:szCs w:val="24"/>
        </w:rPr>
      </w:pPr>
    </w:p>
    <w:p w14:paraId="500D3F89" w14:textId="77777777" w:rsidR="00ED21E8" w:rsidRPr="00155C63" w:rsidRDefault="00F0674A" w:rsidP="00ED21E8">
      <w:pPr>
        <w:rPr>
          <w:b/>
          <w:sz w:val="24"/>
          <w:szCs w:val="24"/>
        </w:rPr>
      </w:pPr>
      <w:r>
        <w:rPr>
          <w:b/>
          <w:color w:val="000000"/>
          <w:sz w:val="24"/>
          <w:szCs w:val="24"/>
        </w:rPr>
        <w:t>Previous Project</w:t>
      </w:r>
      <w:r w:rsidR="00ED21E8">
        <w:rPr>
          <w:b/>
          <w:color w:val="000000"/>
          <w:sz w:val="24"/>
          <w:szCs w:val="24"/>
        </w:rPr>
        <w:t xml:space="preserve"> #</w:t>
      </w:r>
      <w:r>
        <w:rPr>
          <w:b/>
          <w:color w:val="000000"/>
          <w:sz w:val="24"/>
          <w:szCs w:val="24"/>
        </w:rPr>
        <w:t>1</w:t>
      </w:r>
      <w:r w:rsidR="00ED21E8">
        <w:rPr>
          <w:b/>
          <w:color w:val="000000"/>
          <w:sz w:val="24"/>
          <w:szCs w:val="24"/>
        </w:rPr>
        <w:tab/>
        <w:t xml:space="preserve">: </w:t>
      </w:r>
      <w:r w:rsidR="00ED21E8" w:rsidRPr="00277963">
        <w:rPr>
          <w:sz w:val="24"/>
          <w:szCs w:val="24"/>
        </w:rPr>
        <w:t>Post 2 Projects</w:t>
      </w:r>
      <w:r w:rsidR="00ED21E8">
        <w:rPr>
          <w:b/>
          <w:sz w:val="24"/>
          <w:szCs w:val="24"/>
        </w:rPr>
        <w:t xml:space="preserve"> </w:t>
      </w:r>
    </w:p>
    <w:p w14:paraId="274B5971" w14:textId="77777777" w:rsidR="00ED21E8" w:rsidRPr="00155C63" w:rsidRDefault="00ED21E8" w:rsidP="00ED21E8">
      <w:pPr>
        <w:rPr>
          <w:sz w:val="24"/>
          <w:szCs w:val="24"/>
        </w:rPr>
      </w:pPr>
      <w:r w:rsidRPr="00155C63">
        <w:rPr>
          <w:b/>
          <w:sz w:val="24"/>
          <w:szCs w:val="24"/>
        </w:rPr>
        <w:t xml:space="preserve">Company </w:t>
      </w:r>
      <w:r w:rsidRPr="00155C63">
        <w:rPr>
          <w:b/>
          <w:sz w:val="24"/>
          <w:szCs w:val="24"/>
        </w:rPr>
        <w:tab/>
      </w:r>
      <w:r w:rsidRPr="00155C63">
        <w:rPr>
          <w:b/>
          <w:sz w:val="24"/>
          <w:szCs w:val="24"/>
        </w:rPr>
        <w:tab/>
        <w:t xml:space="preserve">: </w:t>
      </w:r>
      <w:r>
        <w:rPr>
          <w:sz w:val="24"/>
          <w:szCs w:val="24"/>
        </w:rPr>
        <w:t>Airbus Group India pvt ltd</w:t>
      </w:r>
    </w:p>
    <w:p w14:paraId="10B30265" w14:textId="77777777" w:rsidR="00ED21E8" w:rsidRPr="00155C63" w:rsidRDefault="00ED21E8" w:rsidP="00ED21E8">
      <w:pPr>
        <w:rPr>
          <w:sz w:val="24"/>
          <w:szCs w:val="24"/>
        </w:rPr>
      </w:pPr>
      <w:r w:rsidRPr="00155C63">
        <w:rPr>
          <w:b/>
          <w:sz w:val="24"/>
          <w:szCs w:val="24"/>
        </w:rPr>
        <w:t>Team Size</w:t>
      </w:r>
      <w:r w:rsidRPr="00155C63">
        <w:rPr>
          <w:b/>
          <w:sz w:val="24"/>
          <w:szCs w:val="24"/>
        </w:rPr>
        <w:tab/>
      </w:r>
      <w:r w:rsidRPr="00155C63">
        <w:rPr>
          <w:b/>
          <w:sz w:val="24"/>
          <w:szCs w:val="24"/>
        </w:rPr>
        <w:tab/>
        <w:t xml:space="preserve">: </w:t>
      </w:r>
      <w:r>
        <w:rPr>
          <w:sz w:val="24"/>
          <w:szCs w:val="24"/>
        </w:rPr>
        <w:t>2</w:t>
      </w:r>
    </w:p>
    <w:p w14:paraId="3E6F94F7" w14:textId="77777777" w:rsidR="00ED21E8" w:rsidRDefault="00ED21E8" w:rsidP="00ED21E8">
      <w:pPr>
        <w:rPr>
          <w:sz w:val="24"/>
          <w:szCs w:val="24"/>
        </w:rPr>
      </w:pPr>
      <w:r w:rsidRPr="00155C63">
        <w:rPr>
          <w:b/>
          <w:sz w:val="24"/>
          <w:szCs w:val="24"/>
        </w:rPr>
        <w:t>Duration</w:t>
      </w:r>
      <w:r w:rsidRPr="00155C63">
        <w:rPr>
          <w:b/>
          <w:sz w:val="24"/>
          <w:szCs w:val="24"/>
        </w:rPr>
        <w:tab/>
      </w:r>
      <w:r w:rsidRPr="00155C63">
        <w:rPr>
          <w:b/>
          <w:sz w:val="24"/>
          <w:szCs w:val="24"/>
        </w:rPr>
        <w:tab/>
        <w:t>:</w:t>
      </w:r>
      <w:r w:rsidRPr="00155C63">
        <w:rPr>
          <w:sz w:val="24"/>
          <w:szCs w:val="24"/>
        </w:rPr>
        <w:t xml:space="preserve"> </w:t>
      </w:r>
      <w:r>
        <w:rPr>
          <w:sz w:val="24"/>
          <w:szCs w:val="24"/>
        </w:rPr>
        <w:t>Nov 2018 to June 2019</w:t>
      </w:r>
    </w:p>
    <w:p w14:paraId="59B28B04" w14:textId="77777777" w:rsidR="00ED21E8" w:rsidRDefault="00ED21E8" w:rsidP="00ED21E8">
      <w:pPr>
        <w:rPr>
          <w:b/>
          <w:color w:val="000000"/>
          <w:sz w:val="24"/>
          <w:szCs w:val="24"/>
        </w:rPr>
      </w:pPr>
      <w:r w:rsidRPr="007E403B">
        <w:rPr>
          <w:b/>
          <w:color w:val="000000"/>
          <w:sz w:val="24"/>
          <w:szCs w:val="24"/>
        </w:rPr>
        <w:t xml:space="preserve">Environment </w:t>
      </w:r>
      <w:r>
        <w:rPr>
          <w:b/>
          <w:color w:val="000000"/>
          <w:sz w:val="24"/>
          <w:szCs w:val="24"/>
        </w:rPr>
        <w:tab/>
      </w:r>
      <w:r>
        <w:rPr>
          <w:b/>
          <w:color w:val="000000"/>
          <w:sz w:val="24"/>
          <w:szCs w:val="24"/>
        </w:rPr>
        <w:tab/>
        <w:t xml:space="preserve">: </w:t>
      </w:r>
      <w:r w:rsidRPr="00277963">
        <w:rPr>
          <w:color w:val="000000"/>
          <w:sz w:val="24"/>
          <w:szCs w:val="24"/>
        </w:rPr>
        <w:t>Pyth</w:t>
      </w:r>
      <w:r>
        <w:rPr>
          <w:color w:val="000000"/>
          <w:sz w:val="24"/>
          <w:szCs w:val="24"/>
        </w:rPr>
        <w:t>on 2.7, Pyqt</w:t>
      </w:r>
      <w:r w:rsidR="00343419">
        <w:rPr>
          <w:color w:val="000000"/>
          <w:sz w:val="24"/>
          <w:szCs w:val="24"/>
        </w:rPr>
        <w:t>4</w:t>
      </w:r>
      <w:r w:rsidR="00E920B1">
        <w:rPr>
          <w:color w:val="000000"/>
          <w:sz w:val="24"/>
          <w:szCs w:val="24"/>
        </w:rPr>
        <w:t>, QT Designer</w:t>
      </w:r>
    </w:p>
    <w:p w14:paraId="318BF6A4" w14:textId="77777777" w:rsidR="00ED21E8" w:rsidRPr="00277963" w:rsidRDefault="00ED21E8" w:rsidP="00ED21E8">
      <w:pPr>
        <w:rPr>
          <w:b/>
          <w:color w:val="000000"/>
          <w:sz w:val="24"/>
          <w:szCs w:val="24"/>
        </w:rPr>
      </w:pPr>
      <w:r>
        <w:rPr>
          <w:b/>
          <w:color w:val="000000"/>
          <w:sz w:val="24"/>
          <w:szCs w:val="24"/>
        </w:rPr>
        <w:t>IDE</w:t>
      </w:r>
      <w:r>
        <w:rPr>
          <w:b/>
          <w:color w:val="000000"/>
          <w:sz w:val="24"/>
          <w:szCs w:val="24"/>
        </w:rPr>
        <w:tab/>
      </w:r>
      <w:r>
        <w:rPr>
          <w:b/>
          <w:color w:val="000000"/>
          <w:sz w:val="24"/>
          <w:szCs w:val="24"/>
        </w:rPr>
        <w:tab/>
      </w:r>
      <w:r>
        <w:rPr>
          <w:b/>
          <w:color w:val="000000"/>
          <w:sz w:val="24"/>
          <w:szCs w:val="24"/>
        </w:rPr>
        <w:tab/>
        <w:t xml:space="preserve">: </w:t>
      </w:r>
      <w:r w:rsidRPr="00277963">
        <w:rPr>
          <w:color w:val="000000"/>
          <w:sz w:val="24"/>
          <w:szCs w:val="24"/>
        </w:rPr>
        <w:t>Pychar</w:t>
      </w:r>
      <w:r>
        <w:rPr>
          <w:color w:val="000000"/>
          <w:sz w:val="24"/>
          <w:szCs w:val="24"/>
        </w:rPr>
        <w:t>m</w:t>
      </w:r>
    </w:p>
    <w:p w14:paraId="6181B16A" w14:textId="77777777" w:rsidR="00E920B1" w:rsidRDefault="00ED21E8" w:rsidP="00E920B1">
      <w:pPr>
        <w:spacing w:line="276" w:lineRule="auto"/>
        <w:rPr>
          <w:sz w:val="24"/>
          <w:szCs w:val="24"/>
        </w:rPr>
      </w:pPr>
      <w:r w:rsidRPr="00155C63">
        <w:rPr>
          <w:b/>
          <w:sz w:val="24"/>
          <w:szCs w:val="24"/>
        </w:rPr>
        <w:t>Project Details</w:t>
      </w:r>
      <w:r>
        <w:rPr>
          <w:b/>
          <w:sz w:val="24"/>
          <w:szCs w:val="24"/>
        </w:rPr>
        <w:tab/>
        <w:t xml:space="preserve">:  </w:t>
      </w:r>
      <w:r w:rsidR="00E920B1">
        <w:rPr>
          <w:sz w:val="24"/>
          <w:szCs w:val="24"/>
        </w:rPr>
        <w:t>Pyqt</w:t>
      </w:r>
      <w:r w:rsidR="00343419">
        <w:rPr>
          <w:sz w:val="24"/>
          <w:szCs w:val="24"/>
        </w:rPr>
        <w:t>4</w:t>
      </w:r>
      <w:r w:rsidR="00E920B1">
        <w:rPr>
          <w:sz w:val="24"/>
          <w:szCs w:val="24"/>
        </w:rPr>
        <w:t xml:space="preserve"> is used to design an UI for the aircraft parameters, where it takes temperature at different levels of flight and parts as input and gives the graph at solar timings and normal timings. It also calculates the x, </w:t>
      </w:r>
      <w:proofErr w:type="gramStart"/>
      <w:r w:rsidR="00E920B1">
        <w:rPr>
          <w:sz w:val="24"/>
          <w:szCs w:val="24"/>
        </w:rPr>
        <w:t>y</w:t>
      </w:r>
      <w:proofErr w:type="gramEnd"/>
      <w:r w:rsidR="00E920B1">
        <w:rPr>
          <w:sz w:val="24"/>
          <w:szCs w:val="24"/>
        </w:rPr>
        <w:t xml:space="preserve"> and z coordinates of the parts when it is taken as node and elements. It also calculates cumulative difference between the two different elements and the </w:t>
      </w:r>
      <w:r w:rsidR="00E41A9D">
        <w:rPr>
          <w:sz w:val="24"/>
          <w:szCs w:val="24"/>
        </w:rPr>
        <w:t>nodes,</w:t>
      </w:r>
      <w:r w:rsidR="00E920B1">
        <w:rPr>
          <w:sz w:val="24"/>
          <w:szCs w:val="24"/>
        </w:rPr>
        <w:t xml:space="preserve"> and it plots the graph of that.</w:t>
      </w:r>
    </w:p>
    <w:p w14:paraId="4780266B" w14:textId="77777777" w:rsidR="00ED21E8" w:rsidRPr="00277963" w:rsidRDefault="00ED21E8" w:rsidP="00ED21E8">
      <w:pPr>
        <w:jc w:val="both"/>
        <w:rPr>
          <w:sz w:val="24"/>
          <w:szCs w:val="24"/>
        </w:rPr>
      </w:pPr>
    </w:p>
    <w:p w14:paraId="1A4EBAD4" w14:textId="77777777" w:rsidR="00ED21E8" w:rsidRDefault="00ED21E8" w:rsidP="00ED21E8">
      <w:pPr>
        <w:jc w:val="both"/>
        <w:rPr>
          <w:b/>
          <w:color w:val="000000"/>
          <w:szCs w:val="24"/>
        </w:rPr>
      </w:pPr>
    </w:p>
    <w:p w14:paraId="59621654" w14:textId="77777777" w:rsidR="00AF00C0" w:rsidRDefault="00ED21E8" w:rsidP="00ED21E8">
      <w:pPr>
        <w:jc w:val="both"/>
        <w:rPr>
          <w:sz w:val="24"/>
          <w:szCs w:val="24"/>
        </w:rPr>
      </w:pPr>
      <w:r w:rsidRPr="003728BB">
        <w:rPr>
          <w:b/>
          <w:color w:val="000000"/>
          <w:sz w:val="24"/>
          <w:szCs w:val="24"/>
        </w:rPr>
        <w:t xml:space="preserve">Description </w:t>
      </w:r>
      <w:r w:rsidRPr="003728BB">
        <w:rPr>
          <w:b/>
          <w:color w:val="000000"/>
          <w:sz w:val="24"/>
          <w:szCs w:val="24"/>
        </w:rPr>
        <w:tab/>
        <w:t>:</w:t>
      </w:r>
      <w:r w:rsidRPr="00155C63">
        <w:rPr>
          <w:b/>
          <w:color w:val="000000"/>
          <w:szCs w:val="24"/>
        </w:rPr>
        <w:t xml:space="preserve">  </w:t>
      </w:r>
      <w:r>
        <w:rPr>
          <w:sz w:val="24"/>
          <w:szCs w:val="24"/>
        </w:rPr>
        <w:t>Development of new changes and Enhancements.</w:t>
      </w:r>
    </w:p>
    <w:p w14:paraId="22FF8104" w14:textId="77777777" w:rsidR="007E403B" w:rsidRDefault="007E403B" w:rsidP="00AF00C0">
      <w:pPr>
        <w:jc w:val="both"/>
        <w:rPr>
          <w:b/>
          <w:color w:val="000000"/>
          <w:sz w:val="24"/>
          <w:szCs w:val="24"/>
        </w:rPr>
      </w:pPr>
    </w:p>
    <w:p w14:paraId="3F052A87" w14:textId="77777777" w:rsidR="007E403B" w:rsidRPr="00AF00C0" w:rsidRDefault="007E403B" w:rsidP="00AF00C0">
      <w:pPr>
        <w:rPr>
          <w:b/>
          <w:color w:val="000000"/>
          <w:sz w:val="24"/>
          <w:szCs w:val="24"/>
        </w:rPr>
      </w:pPr>
      <w:r w:rsidRPr="007E403B">
        <w:rPr>
          <w:b/>
          <w:color w:val="000000"/>
          <w:sz w:val="24"/>
          <w:szCs w:val="24"/>
        </w:rPr>
        <w:t>Roles &amp; Responsibilities</w:t>
      </w:r>
    </w:p>
    <w:p w14:paraId="443D6019" w14:textId="77777777" w:rsidR="00AF00C0" w:rsidRPr="006B01EE" w:rsidRDefault="00AF00C0" w:rsidP="00AF00C0">
      <w:pPr>
        <w:numPr>
          <w:ilvl w:val="0"/>
          <w:numId w:val="17"/>
        </w:numPr>
        <w:tabs>
          <w:tab w:val="left" w:pos="0"/>
        </w:tabs>
        <w:suppressAutoHyphens/>
        <w:autoSpaceDE w:val="0"/>
        <w:spacing w:line="276" w:lineRule="auto"/>
        <w:jc w:val="both"/>
        <w:rPr>
          <w:sz w:val="24"/>
          <w:szCs w:val="24"/>
        </w:rPr>
      </w:pPr>
      <w:r w:rsidRPr="006B01EE">
        <w:rPr>
          <w:sz w:val="24"/>
          <w:szCs w:val="24"/>
        </w:rPr>
        <w:t>Develop</w:t>
      </w:r>
      <w:r w:rsidR="00ED21E8">
        <w:rPr>
          <w:sz w:val="24"/>
          <w:szCs w:val="24"/>
        </w:rPr>
        <w:t>ed the application using Pyqt for front end and python 2.7 for backend code.</w:t>
      </w:r>
    </w:p>
    <w:p w14:paraId="019C7DDF" w14:textId="77777777" w:rsidR="00AF00C0" w:rsidRPr="006B01EE" w:rsidRDefault="00ED21E8" w:rsidP="00AF00C0">
      <w:pPr>
        <w:numPr>
          <w:ilvl w:val="0"/>
          <w:numId w:val="17"/>
        </w:numPr>
        <w:tabs>
          <w:tab w:val="left" w:pos="0"/>
        </w:tabs>
        <w:suppressAutoHyphens/>
        <w:autoSpaceDE w:val="0"/>
        <w:spacing w:line="276" w:lineRule="auto"/>
        <w:jc w:val="both"/>
        <w:rPr>
          <w:sz w:val="24"/>
          <w:szCs w:val="24"/>
        </w:rPr>
      </w:pPr>
      <w:r>
        <w:rPr>
          <w:sz w:val="24"/>
          <w:szCs w:val="24"/>
        </w:rPr>
        <w:t>Involved in plotting different kind of graphs using matplotlib and seaborn library.</w:t>
      </w:r>
    </w:p>
    <w:p w14:paraId="6B957EDE" w14:textId="77777777" w:rsidR="00AF00C0" w:rsidRPr="006B01EE" w:rsidRDefault="00AF00C0" w:rsidP="00AF00C0">
      <w:pPr>
        <w:numPr>
          <w:ilvl w:val="0"/>
          <w:numId w:val="17"/>
        </w:numPr>
        <w:tabs>
          <w:tab w:val="left" w:pos="0"/>
        </w:tabs>
        <w:suppressAutoHyphens/>
        <w:autoSpaceDE w:val="0"/>
        <w:spacing w:line="276" w:lineRule="auto"/>
        <w:jc w:val="both"/>
        <w:rPr>
          <w:sz w:val="24"/>
          <w:szCs w:val="24"/>
        </w:rPr>
      </w:pPr>
      <w:r w:rsidRPr="006B01EE">
        <w:rPr>
          <w:sz w:val="24"/>
          <w:szCs w:val="24"/>
        </w:rPr>
        <w:t>Involved in unit testing and writing test cases.</w:t>
      </w:r>
    </w:p>
    <w:p w14:paraId="613106F4" w14:textId="77777777" w:rsidR="00AF00C0" w:rsidRDefault="00AF00C0" w:rsidP="00ED21E8">
      <w:pPr>
        <w:numPr>
          <w:ilvl w:val="0"/>
          <w:numId w:val="17"/>
        </w:numPr>
        <w:tabs>
          <w:tab w:val="left" w:pos="0"/>
        </w:tabs>
        <w:suppressAutoHyphens/>
        <w:autoSpaceDE w:val="0"/>
        <w:spacing w:line="276" w:lineRule="auto"/>
        <w:jc w:val="both"/>
        <w:rPr>
          <w:sz w:val="24"/>
          <w:szCs w:val="24"/>
        </w:rPr>
      </w:pPr>
      <w:r w:rsidRPr="006B01EE">
        <w:rPr>
          <w:sz w:val="24"/>
          <w:szCs w:val="24"/>
        </w:rPr>
        <w:t xml:space="preserve">Involved in bug tracking and fixing bugs.     </w:t>
      </w:r>
    </w:p>
    <w:p w14:paraId="30E4B135" w14:textId="77777777" w:rsidR="00E920B1" w:rsidRPr="00E920B1" w:rsidRDefault="00E920B1" w:rsidP="00E920B1">
      <w:pPr>
        <w:numPr>
          <w:ilvl w:val="0"/>
          <w:numId w:val="17"/>
        </w:numPr>
        <w:tabs>
          <w:tab w:val="left" w:pos="0"/>
        </w:tabs>
        <w:suppressAutoHyphens/>
        <w:autoSpaceDE w:val="0"/>
        <w:spacing w:line="276" w:lineRule="auto"/>
        <w:jc w:val="both"/>
        <w:rPr>
          <w:sz w:val="24"/>
          <w:szCs w:val="24"/>
        </w:rPr>
      </w:pPr>
      <w:r>
        <w:rPr>
          <w:sz w:val="24"/>
          <w:szCs w:val="24"/>
        </w:rPr>
        <w:t>Developed UI for the Aircraft using pyqt</w:t>
      </w:r>
    </w:p>
    <w:p w14:paraId="506F0DAD" w14:textId="77777777" w:rsidR="00AF00C0" w:rsidRPr="00E920B1" w:rsidRDefault="00E920B1" w:rsidP="00E920B1">
      <w:pPr>
        <w:numPr>
          <w:ilvl w:val="0"/>
          <w:numId w:val="17"/>
        </w:numPr>
        <w:tabs>
          <w:tab w:val="left" w:pos="0"/>
        </w:tabs>
        <w:suppressAutoHyphens/>
        <w:autoSpaceDE w:val="0"/>
        <w:spacing w:line="276" w:lineRule="auto"/>
        <w:jc w:val="both"/>
        <w:rPr>
          <w:sz w:val="24"/>
          <w:szCs w:val="24"/>
        </w:rPr>
      </w:pPr>
      <w:r>
        <w:rPr>
          <w:sz w:val="24"/>
          <w:szCs w:val="24"/>
        </w:rPr>
        <w:t>Involved in integrating UI and backend code.</w:t>
      </w:r>
    </w:p>
    <w:p w14:paraId="4F6C945E" w14:textId="77777777" w:rsidR="007E403B" w:rsidRDefault="007E403B" w:rsidP="00155C63">
      <w:pPr>
        <w:rPr>
          <w:b/>
          <w:color w:val="000000"/>
          <w:sz w:val="24"/>
          <w:szCs w:val="24"/>
        </w:rPr>
      </w:pPr>
    </w:p>
    <w:p w14:paraId="1384B0EB" w14:textId="77777777" w:rsidR="00172D55" w:rsidRPr="00155C63" w:rsidRDefault="00F0674A" w:rsidP="007E403B">
      <w:pPr>
        <w:rPr>
          <w:b/>
          <w:sz w:val="24"/>
          <w:szCs w:val="24"/>
        </w:rPr>
      </w:pPr>
      <w:r>
        <w:rPr>
          <w:b/>
          <w:color w:val="000000"/>
          <w:sz w:val="24"/>
          <w:szCs w:val="24"/>
        </w:rPr>
        <w:t>Previous Project</w:t>
      </w:r>
      <w:r w:rsidR="007E403B">
        <w:rPr>
          <w:b/>
          <w:color w:val="000000"/>
          <w:sz w:val="24"/>
          <w:szCs w:val="24"/>
        </w:rPr>
        <w:t xml:space="preserve"> #</w:t>
      </w:r>
      <w:r>
        <w:rPr>
          <w:b/>
          <w:color w:val="000000"/>
          <w:sz w:val="24"/>
          <w:szCs w:val="24"/>
        </w:rPr>
        <w:t>2</w:t>
      </w:r>
      <w:r w:rsidR="007E403B">
        <w:rPr>
          <w:b/>
          <w:color w:val="000000"/>
          <w:sz w:val="24"/>
          <w:szCs w:val="24"/>
        </w:rPr>
        <w:tab/>
        <w:t xml:space="preserve">: </w:t>
      </w:r>
      <w:r w:rsidR="00E920B1">
        <w:rPr>
          <w:sz w:val="24"/>
          <w:szCs w:val="24"/>
        </w:rPr>
        <w:t>Catiomatic</w:t>
      </w:r>
    </w:p>
    <w:p w14:paraId="6483E7E2" w14:textId="77777777" w:rsidR="00172D55" w:rsidRPr="00155C63" w:rsidRDefault="00172D55" w:rsidP="00172D55">
      <w:pPr>
        <w:rPr>
          <w:sz w:val="24"/>
          <w:szCs w:val="24"/>
        </w:rPr>
      </w:pPr>
      <w:r w:rsidRPr="00155C63">
        <w:rPr>
          <w:b/>
          <w:sz w:val="24"/>
          <w:szCs w:val="24"/>
        </w:rPr>
        <w:t xml:space="preserve">Company </w:t>
      </w:r>
      <w:r w:rsidRPr="00155C63">
        <w:rPr>
          <w:b/>
          <w:sz w:val="24"/>
          <w:szCs w:val="24"/>
        </w:rPr>
        <w:tab/>
      </w:r>
      <w:r w:rsidRPr="00155C63">
        <w:rPr>
          <w:b/>
          <w:sz w:val="24"/>
          <w:szCs w:val="24"/>
        </w:rPr>
        <w:tab/>
        <w:t xml:space="preserve">: </w:t>
      </w:r>
      <w:r w:rsidR="00277963">
        <w:rPr>
          <w:sz w:val="24"/>
          <w:szCs w:val="24"/>
        </w:rPr>
        <w:t>Airbus Group India pvt ltd</w:t>
      </w:r>
    </w:p>
    <w:p w14:paraId="3363B201" w14:textId="77777777" w:rsidR="00172D55" w:rsidRPr="00155C63" w:rsidRDefault="00172D55" w:rsidP="00172D55">
      <w:pPr>
        <w:rPr>
          <w:sz w:val="24"/>
          <w:szCs w:val="24"/>
        </w:rPr>
      </w:pPr>
      <w:r w:rsidRPr="00155C63">
        <w:rPr>
          <w:b/>
          <w:sz w:val="24"/>
          <w:szCs w:val="24"/>
        </w:rPr>
        <w:t>Team Size</w:t>
      </w:r>
      <w:r w:rsidRPr="00155C63">
        <w:rPr>
          <w:b/>
          <w:sz w:val="24"/>
          <w:szCs w:val="24"/>
        </w:rPr>
        <w:tab/>
      </w:r>
      <w:r w:rsidRPr="00155C63">
        <w:rPr>
          <w:b/>
          <w:sz w:val="24"/>
          <w:szCs w:val="24"/>
        </w:rPr>
        <w:tab/>
        <w:t xml:space="preserve">: </w:t>
      </w:r>
      <w:r w:rsidR="00277963">
        <w:rPr>
          <w:sz w:val="24"/>
          <w:szCs w:val="24"/>
        </w:rPr>
        <w:t>2</w:t>
      </w:r>
    </w:p>
    <w:p w14:paraId="12B08F3B" w14:textId="77777777" w:rsidR="00172D55" w:rsidRDefault="00172D55" w:rsidP="00172D55">
      <w:pPr>
        <w:rPr>
          <w:sz w:val="24"/>
          <w:szCs w:val="24"/>
        </w:rPr>
      </w:pPr>
      <w:r w:rsidRPr="00155C63">
        <w:rPr>
          <w:b/>
          <w:sz w:val="24"/>
          <w:szCs w:val="24"/>
        </w:rPr>
        <w:t>Duration</w:t>
      </w:r>
      <w:r w:rsidRPr="00155C63">
        <w:rPr>
          <w:b/>
          <w:sz w:val="24"/>
          <w:szCs w:val="24"/>
        </w:rPr>
        <w:tab/>
      </w:r>
      <w:r w:rsidRPr="00155C63">
        <w:rPr>
          <w:b/>
          <w:sz w:val="24"/>
          <w:szCs w:val="24"/>
        </w:rPr>
        <w:tab/>
        <w:t>:</w:t>
      </w:r>
      <w:r w:rsidRPr="00155C63">
        <w:rPr>
          <w:sz w:val="24"/>
          <w:szCs w:val="24"/>
        </w:rPr>
        <w:t xml:space="preserve"> </w:t>
      </w:r>
      <w:r w:rsidR="00E920B1">
        <w:rPr>
          <w:sz w:val="24"/>
          <w:szCs w:val="24"/>
        </w:rPr>
        <w:t>June 2018</w:t>
      </w:r>
      <w:r w:rsidR="00277963">
        <w:rPr>
          <w:sz w:val="24"/>
          <w:szCs w:val="24"/>
        </w:rPr>
        <w:t xml:space="preserve"> to </w:t>
      </w:r>
      <w:r w:rsidR="00E920B1">
        <w:rPr>
          <w:sz w:val="24"/>
          <w:szCs w:val="24"/>
        </w:rPr>
        <w:t>Oct</w:t>
      </w:r>
      <w:r w:rsidR="00277963">
        <w:rPr>
          <w:sz w:val="24"/>
          <w:szCs w:val="24"/>
        </w:rPr>
        <w:t xml:space="preserve"> 2019</w:t>
      </w:r>
    </w:p>
    <w:p w14:paraId="1A738D1F" w14:textId="77777777" w:rsidR="00277963" w:rsidRDefault="00277963" w:rsidP="00277963">
      <w:pPr>
        <w:rPr>
          <w:b/>
          <w:color w:val="000000"/>
          <w:sz w:val="24"/>
          <w:szCs w:val="24"/>
        </w:rPr>
      </w:pPr>
      <w:r w:rsidRPr="007E403B">
        <w:rPr>
          <w:b/>
          <w:color w:val="000000"/>
          <w:sz w:val="24"/>
          <w:szCs w:val="24"/>
        </w:rPr>
        <w:t xml:space="preserve">Environment </w:t>
      </w:r>
      <w:r>
        <w:rPr>
          <w:b/>
          <w:color w:val="000000"/>
          <w:sz w:val="24"/>
          <w:szCs w:val="24"/>
        </w:rPr>
        <w:tab/>
      </w:r>
      <w:r>
        <w:rPr>
          <w:b/>
          <w:color w:val="000000"/>
          <w:sz w:val="24"/>
          <w:szCs w:val="24"/>
        </w:rPr>
        <w:tab/>
        <w:t xml:space="preserve">: </w:t>
      </w:r>
      <w:r w:rsidRPr="00277963">
        <w:rPr>
          <w:color w:val="000000"/>
          <w:sz w:val="24"/>
          <w:szCs w:val="24"/>
        </w:rPr>
        <w:t>Pyth</w:t>
      </w:r>
      <w:r w:rsidR="00E920B1">
        <w:rPr>
          <w:color w:val="000000"/>
          <w:sz w:val="24"/>
          <w:szCs w:val="24"/>
        </w:rPr>
        <w:t>on 3</w:t>
      </w:r>
      <w:r>
        <w:rPr>
          <w:color w:val="000000"/>
          <w:sz w:val="24"/>
          <w:szCs w:val="24"/>
        </w:rPr>
        <w:t>.7, Pyqt</w:t>
      </w:r>
      <w:r w:rsidR="00343419">
        <w:rPr>
          <w:color w:val="000000"/>
          <w:sz w:val="24"/>
          <w:szCs w:val="24"/>
        </w:rPr>
        <w:t>5</w:t>
      </w:r>
      <w:r w:rsidR="00E920B1">
        <w:rPr>
          <w:color w:val="000000"/>
          <w:sz w:val="24"/>
          <w:szCs w:val="24"/>
        </w:rPr>
        <w:t>, QT designer, Pyautogui</w:t>
      </w:r>
      <w:r w:rsidR="00343419">
        <w:rPr>
          <w:color w:val="000000"/>
          <w:sz w:val="24"/>
          <w:szCs w:val="24"/>
        </w:rPr>
        <w:t>, Pynput, pandas</w:t>
      </w:r>
    </w:p>
    <w:p w14:paraId="5DF9AB10" w14:textId="77777777" w:rsidR="00277963" w:rsidRPr="00277963" w:rsidRDefault="00277963" w:rsidP="00172D55">
      <w:pPr>
        <w:rPr>
          <w:b/>
          <w:color w:val="000000"/>
          <w:sz w:val="24"/>
          <w:szCs w:val="24"/>
        </w:rPr>
      </w:pPr>
      <w:r>
        <w:rPr>
          <w:b/>
          <w:color w:val="000000"/>
          <w:sz w:val="24"/>
          <w:szCs w:val="24"/>
        </w:rPr>
        <w:t>IDE</w:t>
      </w:r>
      <w:r>
        <w:rPr>
          <w:b/>
          <w:color w:val="000000"/>
          <w:sz w:val="24"/>
          <w:szCs w:val="24"/>
        </w:rPr>
        <w:tab/>
      </w:r>
      <w:r>
        <w:rPr>
          <w:b/>
          <w:color w:val="000000"/>
          <w:sz w:val="24"/>
          <w:szCs w:val="24"/>
        </w:rPr>
        <w:tab/>
      </w:r>
      <w:r>
        <w:rPr>
          <w:b/>
          <w:color w:val="000000"/>
          <w:sz w:val="24"/>
          <w:szCs w:val="24"/>
        </w:rPr>
        <w:tab/>
        <w:t xml:space="preserve">: </w:t>
      </w:r>
      <w:r w:rsidR="00E920B1">
        <w:rPr>
          <w:color w:val="000000"/>
          <w:sz w:val="24"/>
          <w:szCs w:val="24"/>
        </w:rPr>
        <w:t>Jupyter Notebook</w:t>
      </w:r>
    </w:p>
    <w:p w14:paraId="4E24659F" w14:textId="77777777" w:rsidR="00E920B1" w:rsidRDefault="00172D55" w:rsidP="00E920B1">
      <w:pPr>
        <w:spacing w:line="276" w:lineRule="auto"/>
        <w:rPr>
          <w:sz w:val="24"/>
          <w:szCs w:val="24"/>
        </w:rPr>
      </w:pPr>
      <w:r w:rsidRPr="00155C63">
        <w:rPr>
          <w:b/>
          <w:sz w:val="24"/>
          <w:szCs w:val="24"/>
        </w:rPr>
        <w:t>Project Details</w:t>
      </w:r>
      <w:r>
        <w:rPr>
          <w:b/>
          <w:sz w:val="24"/>
          <w:szCs w:val="24"/>
        </w:rPr>
        <w:tab/>
        <w:t xml:space="preserve">: </w:t>
      </w:r>
      <w:r w:rsidR="00277963">
        <w:rPr>
          <w:b/>
          <w:sz w:val="24"/>
          <w:szCs w:val="24"/>
        </w:rPr>
        <w:t xml:space="preserve"> </w:t>
      </w:r>
      <w:r w:rsidR="00E920B1">
        <w:rPr>
          <w:sz w:val="24"/>
          <w:szCs w:val="24"/>
        </w:rPr>
        <w:t>CATIOMATIC is a macro which automates CADCAM Application of Airbus Group India pvt ltd. Catiomatic launches Ca</w:t>
      </w:r>
      <w:r w:rsidR="00057A07">
        <w:rPr>
          <w:sz w:val="24"/>
          <w:szCs w:val="24"/>
        </w:rPr>
        <w:t>d</w:t>
      </w:r>
      <w:r w:rsidR="00E920B1">
        <w:rPr>
          <w:sz w:val="24"/>
          <w:szCs w:val="24"/>
        </w:rPr>
        <w:t xml:space="preserve">cam </w:t>
      </w:r>
      <w:r w:rsidR="00F0674A">
        <w:rPr>
          <w:sz w:val="24"/>
          <w:szCs w:val="24"/>
        </w:rPr>
        <w:t>Application, catia</w:t>
      </w:r>
      <w:r w:rsidR="00E920B1">
        <w:rPr>
          <w:sz w:val="24"/>
          <w:szCs w:val="24"/>
        </w:rPr>
        <w:t xml:space="preserve"> and vpm where the </w:t>
      </w:r>
      <w:r w:rsidR="00F0674A">
        <w:rPr>
          <w:sz w:val="24"/>
          <w:szCs w:val="24"/>
        </w:rPr>
        <w:lastRenderedPageBreak/>
        <w:t>DT,</w:t>
      </w:r>
      <w:r w:rsidR="00E920B1">
        <w:rPr>
          <w:sz w:val="24"/>
          <w:szCs w:val="24"/>
        </w:rPr>
        <w:t xml:space="preserve"> ENV and drawing sheets are created, it links DT, ENV and drawing sheets. It selects the different modes of the Aircraft. It also configures the aircraft </w:t>
      </w:r>
      <w:proofErr w:type="gramStart"/>
      <w:r w:rsidR="00E920B1">
        <w:rPr>
          <w:sz w:val="24"/>
          <w:szCs w:val="24"/>
        </w:rPr>
        <w:t>mode</w:t>
      </w:r>
      <w:proofErr w:type="gramEnd"/>
      <w:r w:rsidR="00E920B1">
        <w:rPr>
          <w:sz w:val="24"/>
          <w:szCs w:val="24"/>
        </w:rPr>
        <w:t xml:space="preserve"> and it reads the excel which has the part numbers. It takes part numbers from the excel and search for 3D parts, if 3D parts present it pastes it on the ENV created and this loop repeats. After the loop it saves all the parts saved on ENV and launches it in </w:t>
      </w:r>
      <w:r w:rsidR="00057A07">
        <w:rPr>
          <w:sz w:val="24"/>
          <w:szCs w:val="24"/>
        </w:rPr>
        <w:t>Caria</w:t>
      </w:r>
      <w:r w:rsidR="00E920B1">
        <w:rPr>
          <w:sz w:val="24"/>
          <w:szCs w:val="24"/>
        </w:rPr>
        <w:t xml:space="preserve"> Tool.</w:t>
      </w:r>
    </w:p>
    <w:p w14:paraId="655B5250" w14:textId="77777777" w:rsidR="007A58A2" w:rsidRPr="003728BB" w:rsidRDefault="00286014" w:rsidP="003728BB">
      <w:pPr>
        <w:jc w:val="both"/>
        <w:rPr>
          <w:sz w:val="24"/>
          <w:szCs w:val="24"/>
        </w:rPr>
      </w:pPr>
      <w:r>
        <w:rPr>
          <w:sz w:val="24"/>
          <w:szCs w:val="24"/>
        </w:rPr>
        <w:t xml:space="preserve">. </w:t>
      </w:r>
    </w:p>
    <w:p w14:paraId="7B71A0D3" w14:textId="77777777" w:rsidR="007A58A2" w:rsidRDefault="007A58A2" w:rsidP="007A58A2">
      <w:pPr>
        <w:pStyle w:val="Normal0"/>
        <w:jc w:val="both"/>
        <w:rPr>
          <w:b/>
          <w:bCs/>
          <w:szCs w:val="24"/>
        </w:rPr>
      </w:pPr>
    </w:p>
    <w:p w14:paraId="5133AFB8" w14:textId="77777777" w:rsidR="00227D7B" w:rsidRDefault="00172D55" w:rsidP="00286014">
      <w:pPr>
        <w:pStyle w:val="Normal0"/>
        <w:jc w:val="both"/>
        <w:rPr>
          <w:rFonts w:ascii="Times New Roman" w:eastAsia="Times New Roman" w:hAnsi="Times New Roman"/>
          <w:b/>
          <w:noProof w:val="0"/>
          <w:color w:val="000000"/>
          <w:szCs w:val="24"/>
        </w:rPr>
      </w:pPr>
      <w:r w:rsidRPr="007A58A2">
        <w:rPr>
          <w:rFonts w:ascii="Times New Roman" w:eastAsia="Times New Roman" w:hAnsi="Times New Roman"/>
          <w:b/>
          <w:noProof w:val="0"/>
          <w:color w:val="000000"/>
          <w:szCs w:val="24"/>
        </w:rPr>
        <w:t>Roles &amp; Responsibi</w:t>
      </w:r>
      <w:r w:rsidR="00286014">
        <w:rPr>
          <w:rFonts w:ascii="Times New Roman" w:eastAsia="Times New Roman" w:hAnsi="Times New Roman"/>
          <w:b/>
          <w:noProof w:val="0"/>
          <w:color w:val="000000"/>
          <w:szCs w:val="24"/>
        </w:rPr>
        <w:t>lities:</w:t>
      </w:r>
    </w:p>
    <w:p w14:paraId="46E9036E" w14:textId="77777777" w:rsidR="00E920B1" w:rsidRDefault="00E920B1" w:rsidP="00E920B1">
      <w:pPr>
        <w:numPr>
          <w:ilvl w:val="0"/>
          <w:numId w:val="17"/>
        </w:numPr>
        <w:tabs>
          <w:tab w:val="left" w:pos="0"/>
        </w:tabs>
        <w:suppressAutoHyphens/>
        <w:autoSpaceDE w:val="0"/>
        <w:spacing w:line="276" w:lineRule="auto"/>
        <w:jc w:val="both"/>
        <w:rPr>
          <w:sz w:val="24"/>
          <w:szCs w:val="24"/>
        </w:rPr>
      </w:pPr>
      <w:r>
        <w:rPr>
          <w:sz w:val="24"/>
          <w:szCs w:val="24"/>
        </w:rPr>
        <w:t>Developed a macro to automate CADCAM Application</w:t>
      </w:r>
    </w:p>
    <w:p w14:paraId="743567C7" w14:textId="77777777" w:rsidR="00E920B1" w:rsidRDefault="00E920B1" w:rsidP="00E920B1">
      <w:pPr>
        <w:numPr>
          <w:ilvl w:val="0"/>
          <w:numId w:val="17"/>
        </w:numPr>
        <w:tabs>
          <w:tab w:val="left" w:pos="0"/>
        </w:tabs>
        <w:suppressAutoHyphens/>
        <w:autoSpaceDE w:val="0"/>
        <w:spacing w:line="276" w:lineRule="auto"/>
        <w:jc w:val="both"/>
        <w:rPr>
          <w:sz w:val="24"/>
          <w:szCs w:val="24"/>
        </w:rPr>
      </w:pPr>
      <w:r>
        <w:rPr>
          <w:sz w:val="24"/>
          <w:szCs w:val="24"/>
        </w:rPr>
        <w:t xml:space="preserve">Developed code for the automation </w:t>
      </w:r>
    </w:p>
    <w:p w14:paraId="3FDB2ECF" w14:textId="77777777" w:rsidR="00E920B1" w:rsidRPr="005E78A5" w:rsidRDefault="00E920B1" w:rsidP="00E920B1">
      <w:pPr>
        <w:numPr>
          <w:ilvl w:val="0"/>
          <w:numId w:val="17"/>
        </w:numPr>
        <w:tabs>
          <w:tab w:val="left" w:pos="0"/>
        </w:tabs>
        <w:suppressAutoHyphens/>
        <w:autoSpaceDE w:val="0"/>
        <w:spacing w:line="276" w:lineRule="auto"/>
        <w:jc w:val="both"/>
        <w:rPr>
          <w:sz w:val="24"/>
          <w:szCs w:val="24"/>
        </w:rPr>
      </w:pPr>
      <w:r>
        <w:rPr>
          <w:sz w:val="24"/>
          <w:szCs w:val="24"/>
        </w:rPr>
        <w:t>Developed an UI to give the inputs</w:t>
      </w:r>
    </w:p>
    <w:p w14:paraId="569F9C3B" w14:textId="77777777" w:rsidR="00E920B1" w:rsidRDefault="00E920B1" w:rsidP="00E920B1">
      <w:pPr>
        <w:numPr>
          <w:ilvl w:val="0"/>
          <w:numId w:val="17"/>
        </w:numPr>
        <w:tabs>
          <w:tab w:val="left" w:pos="0"/>
        </w:tabs>
        <w:suppressAutoHyphens/>
        <w:autoSpaceDE w:val="0"/>
        <w:spacing w:line="276" w:lineRule="auto"/>
        <w:jc w:val="both"/>
        <w:rPr>
          <w:sz w:val="24"/>
          <w:szCs w:val="24"/>
        </w:rPr>
      </w:pPr>
      <w:r w:rsidRPr="006B01EE">
        <w:rPr>
          <w:sz w:val="24"/>
          <w:szCs w:val="24"/>
        </w:rPr>
        <w:t>Involved in unit</w:t>
      </w:r>
      <w:r>
        <w:rPr>
          <w:sz w:val="24"/>
          <w:szCs w:val="24"/>
        </w:rPr>
        <w:t xml:space="preserve"> testing</w:t>
      </w:r>
    </w:p>
    <w:p w14:paraId="443965E4" w14:textId="77777777" w:rsidR="00E920B1" w:rsidRDefault="00E920B1" w:rsidP="00E920B1">
      <w:pPr>
        <w:numPr>
          <w:ilvl w:val="0"/>
          <w:numId w:val="17"/>
        </w:numPr>
        <w:tabs>
          <w:tab w:val="left" w:pos="0"/>
        </w:tabs>
        <w:suppressAutoHyphens/>
        <w:autoSpaceDE w:val="0"/>
        <w:spacing w:line="276" w:lineRule="auto"/>
        <w:jc w:val="both"/>
        <w:rPr>
          <w:sz w:val="24"/>
          <w:szCs w:val="24"/>
        </w:rPr>
      </w:pPr>
      <w:r w:rsidRPr="005E78A5">
        <w:rPr>
          <w:sz w:val="24"/>
          <w:szCs w:val="24"/>
        </w:rPr>
        <w:t>Involved in bug tracking and fixing bugs</w:t>
      </w:r>
    </w:p>
    <w:p w14:paraId="6906A93A" w14:textId="77777777" w:rsidR="00E920B1" w:rsidRPr="005E78A5" w:rsidRDefault="00E920B1" w:rsidP="00E920B1">
      <w:pPr>
        <w:tabs>
          <w:tab w:val="left" w:pos="0"/>
        </w:tabs>
        <w:suppressAutoHyphens/>
        <w:autoSpaceDE w:val="0"/>
        <w:spacing w:line="276" w:lineRule="auto"/>
        <w:jc w:val="both"/>
        <w:rPr>
          <w:sz w:val="24"/>
          <w:szCs w:val="24"/>
        </w:rPr>
      </w:pPr>
    </w:p>
    <w:p w14:paraId="3F970843" w14:textId="77777777" w:rsidR="00E920B1" w:rsidRPr="00286014" w:rsidRDefault="00E920B1" w:rsidP="00286014">
      <w:pPr>
        <w:pStyle w:val="Normal0"/>
        <w:jc w:val="both"/>
        <w:rPr>
          <w:rFonts w:ascii="Times New Roman" w:eastAsia="Times New Roman" w:hAnsi="Times New Roman"/>
          <w:b/>
          <w:noProof w:val="0"/>
          <w:color w:val="000000"/>
          <w:szCs w:val="24"/>
        </w:rPr>
      </w:pPr>
    </w:p>
    <w:p w14:paraId="2024C54A" w14:textId="77777777" w:rsidR="00E920B1" w:rsidRPr="00155C63" w:rsidRDefault="00F0674A" w:rsidP="00E920B1">
      <w:pPr>
        <w:rPr>
          <w:b/>
          <w:sz w:val="24"/>
          <w:szCs w:val="24"/>
        </w:rPr>
      </w:pPr>
      <w:r>
        <w:rPr>
          <w:b/>
          <w:color w:val="000000"/>
          <w:sz w:val="24"/>
          <w:szCs w:val="24"/>
        </w:rPr>
        <w:t xml:space="preserve">Previous Project </w:t>
      </w:r>
      <w:r w:rsidR="00E920B1">
        <w:rPr>
          <w:b/>
          <w:color w:val="000000"/>
          <w:sz w:val="24"/>
          <w:szCs w:val="24"/>
        </w:rPr>
        <w:t>#</w:t>
      </w:r>
      <w:r>
        <w:rPr>
          <w:b/>
          <w:color w:val="000000"/>
          <w:sz w:val="24"/>
          <w:szCs w:val="24"/>
        </w:rPr>
        <w:t>3</w:t>
      </w:r>
      <w:r w:rsidR="00E920B1">
        <w:rPr>
          <w:b/>
          <w:color w:val="000000"/>
          <w:sz w:val="24"/>
          <w:szCs w:val="24"/>
        </w:rPr>
        <w:tab/>
        <w:t xml:space="preserve">: </w:t>
      </w:r>
      <w:r w:rsidR="00E920B1">
        <w:rPr>
          <w:sz w:val="24"/>
          <w:szCs w:val="24"/>
        </w:rPr>
        <w:t>FACT</w:t>
      </w:r>
    </w:p>
    <w:p w14:paraId="3DB15E48" w14:textId="77777777" w:rsidR="00E920B1" w:rsidRPr="00155C63" w:rsidRDefault="00E920B1" w:rsidP="00E920B1">
      <w:pPr>
        <w:rPr>
          <w:sz w:val="24"/>
          <w:szCs w:val="24"/>
        </w:rPr>
      </w:pPr>
      <w:r w:rsidRPr="00155C63">
        <w:rPr>
          <w:b/>
          <w:sz w:val="24"/>
          <w:szCs w:val="24"/>
        </w:rPr>
        <w:t xml:space="preserve">Company </w:t>
      </w:r>
      <w:r w:rsidRPr="00155C63">
        <w:rPr>
          <w:b/>
          <w:sz w:val="24"/>
          <w:szCs w:val="24"/>
        </w:rPr>
        <w:tab/>
      </w:r>
      <w:r w:rsidRPr="00155C63">
        <w:rPr>
          <w:b/>
          <w:sz w:val="24"/>
          <w:szCs w:val="24"/>
        </w:rPr>
        <w:tab/>
        <w:t xml:space="preserve">: </w:t>
      </w:r>
      <w:r>
        <w:rPr>
          <w:sz w:val="24"/>
          <w:szCs w:val="24"/>
        </w:rPr>
        <w:t>Airbus Group India pvt ltd</w:t>
      </w:r>
    </w:p>
    <w:p w14:paraId="587AC50D" w14:textId="77777777" w:rsidR="00E920B1" w:rsidRPr="00155C63" w:rsidRDefault="00E920B1" w:rsidP="00E920B1">
      <w:pPr>
        <w:rPr>
          <w:sz w:val="24"/>
          <w:szCs w:val="24"/>
        </w:rPr>
      </w:pPr>
      <w:r w:rsidRPr="00155C63">
        <w:rPr>
          <w:b/>
          <w:sz w:val="24"/>
          <w:szCs w:val="24"/>
        </w:rPr>
        <w:t>Team Size</w:t>
      </w:r>
      <w:r w:rsidRPr="00155C63">
        <w:rPr>
          <w:b/>
          <w:sz w:val="24"/>
          <w:szCs w:val="24"/>
        </w:rPr>
        <w:tab/>
      </w:r>
      <w:r w:rsidRPr="00155C63">
        <w:rPr>
          <w:b/>
          <w:sz w:val="24"/>
          <w:szCs w:val="24"/>
        </w:rPr>
        <w:tab/>
        <w:t xml:space="preserve">: </w:t>
      </w:r>
      <w:r>
        <w:rPr>
          <w:sz w:val="24"/>
          <w:szCs w:val="24"/>
        </w:rPr>
        <w:t>5</w:t>
      </w:r>
    </w:p>
    <w:p w14:paraId="78E655D7" w14:textId="77777777" w:rsidR="00E920B1" w:rsidRDefault="00E920B1" w:rsidP="00E920B1">
      <w:pPr>
        <w:rPr>
          <w:sz w:val="24"/>
          <w:szCs w:val="24"/>
        </w:rPr>
      </w:pPr>
      <w:r w:rsidRPr="00155C63">
        <w:rPr>
          <w:b/>
          <w:sz w:val="24"/>
          <w:szCs w:val="24"/>
        </w:rPr>
        <w:t>Duration</w:t>
      </w:r>
      <w:r w:rsidRPr="00155C63">
        <w:rPr>
          <w:b/>
          <w:sz w:val="24"/>
          <w:szCs w:val="24"/>
        </w:rPr>
        <w:tab/>
      </w:r>
      <w:r w:rsidRPr="00155C63">
        <w:rPr>
          <w:b/>
          <w:sz w:val="24"/>
          <w:szCs w:val="24"/>
        </w:rPr>
        <w:tab/>
        <w:t>:</w:t>
      </w:r>
      <w:r w:rsidRPr="00155C63">
        <w:rPr>
          <w:sz w:val="24"/>
          <w:szCs w:val="24"/>
        </w:rPr>
        <w:t xml:space="preserve"> </w:t>
      </w:r>
      <w:r>
        <w:rPr>
          <w:sz w:val="24"/>
          <w:szCs w:val="24"/>
        </w:rPr>
        <w:t>Oct 2019 to Apr 2020</w:t>
      </w:r>
    </w:p>
    <w:p w14:paraId="37781C4E" w14:textId="77777777" w:rsidR="00E920B1" w:rsidRDefault="00E920B1" w:rsidP="0025367A">
      <w:pPr>
        <w:ind w:left="1440" w:hanging="1440"/>
        <w:rPr>
          <w:color w:val="000000"/>
          <w:sz w:val="24"/>
          <w:szCs w:val="24"/>
        </w:rPr>
      </w:pPr>
      <w:r w:rsidRPr="007E403B">
        <w:rPr>
          <w:b/>
          <w:color w:val="000000"/>
          <w:sz w:val="24"/>
          <w:szCs w:val="24"/>
        </w:rPr>
        <w:t xml:space="preserve">Environment </w:t>
      </w:r>
      <w:r>
        <w:rPr>
          <w:b/>
          <w:color w:val="000000"/>
          <w:sz w:val="24"/>
          <w:szCs w:val="24"/>
        </w:rPr>
        <w:tab/>
      </w:r>
      <w:r>
        <w:rPr>
          <w:b/>
          <w:color w:val="000000"/>
          <w:sz w:val="24"/>
          <w:szCs w:val="24"/>
        </w:rPr>
        <w:tab/>
        <w:t xml:space="preserve">: </w:t>
      </w:r>
      <w:r w:rsidRPr="00277963">
        <w:rPr>
          <w:color w:val="000000"/>
          <w:sz w:val="24"/>
          <w:szCs w:val="24"/>
        </w:rPr>
        <w:t>Pyth</w:t>
      </w:r>
      <w:r>
        <w:rPr>
          <w:color w:val="000000"/>
          <w:sz w:val="24"/>
          <w:szCs w:val="24"/>
        </w:rPr>
        <w:t>on 3.7, Pyqt</w:t>
      </w:r>
      <w:r w:rsidR="00343419">
        <w:rPr>
          <w:color w:val="000000"/>
          <w:sz w:val="24"/>
          <w:szCs w:val="24"/>
        </w:rPr>
        <w:t>5</w:t>
      </w:r>
      <w:r>
        <w:rPr>
          <w:color w:val="000000"/>
          <w:sz w:val="24"/>
          <w:szCs w:val="24"/>
        </w:rPr>
        <w:t>, QT Designer</w:t>
      </w:r>
      <w:r w:rsidR="00343419">
        <w:rPr>
          <w:color w:val="000000"/>
          <w:sz w:val="24"/>
          <w:szCs w:val="24"/>
        </w:rPr>
        <w:t xml:space="preserve">, Pyqtgraph, numpy, linear regression and </w:t>
      </w:r>
    </w:p>
    <w:p w14:paraId="15E2B847" w14:textId="77777777" w:rsidR="00057A07" w:rsidRPr="00057A07" w:rsidRDefault="00057A07" w:rsidP="0025367A">
      <w:pPr>
        <w:ind w:left="1440" w:hanging="1440"/>
        <w:rPr>
          <w:color w:val="000000"/>
          <w:sz w:val="24"/>
          <w:szCs w:val="24"/>
        </w:rPr>
      </w:pPr>
      <w:r>
        <w:rPr>
          <w:b/>
          <w:color w:val="000000"/>
          <w:sz w:val="24"/>
          <w:szCs w:val="24"/>
        </w:rPr>
        <w:tab/>
      </w:r>
      <w:r>
        <w:rPr>
          <w:b/>
          <w:color w:val="000000"/>
          <w:sz w:val="24"/>
          <w:szCs w:val="24"/>
        </w:rPr>
        <w:tab/>
        <w:t xml:space="preserve">  </w:t>
      </w:r>
      <w:r>
        <w:rPr>
          <w:color w:val="000000"/>
          <w:sz w:val="24"/>
          <w:szCs w:val="24"/>
        </w:rPr>
        <w:t>Non-linear regression</w:t>
      </w:r>
    </w:p>
    <w:p w14:paraId="35C42A66" w14:textId="77777777" w:rsidR="00E920B1" w:rsidRPr="00277963" w:rsidRDefault="00E920B1" w:rsidP="00E920B1">
      <w:pPr>
        <w:rPr>
          <w:b/>
          <w:color w:val="000000"/>
          <w:sz w:val="24"/>
          <w:szCs w:val="24"/>
        </w:rPr>
      </w:pPr>
      <w:r>
        <w:rPr>
          <w:b/>
          <w:color w:val="000000"/>
          <w:sz w:val="24"/>
          <w:szCs w:val="24"/>
        </w:rPr>
        <w:t>IDE</w:t>
      </w:r>
      <w:r>
        <w:rPr>
          <w:b/>
          <w:color w:val="000000"/>
          <w:sz w:val="24"/>
          <w:szCs w:val="24"/>
        </w:rPr>
        <w:tab/>
      </w:r>
      <w:r>
        <w:rPr>
          <w:b/>
          <w:color w:val="000000"/>
          <w:sz w:val="24"/>
          <w:szCs w:val="24"/>
        </w:rPr>
        <w:tab/>
      </w:r>
      <w:r>
        <w:rPr>
          <w:b/>
          <w:color w:val="000000"/>
          <w:sz w:val="24"/>
          <w:szCs w:val="24"/>
        </w:rPr>
        <w:tab/>
        <w:t xml:space="preserve">: </w:t>
      </w:r>
      <w:r w:rsidRPr="00277963">
        <w:rPr>
          <w:color w:val="000000"/>
          <w:sz w:val="24"/>
          <w:szCs w:val="24"/>
        </w:rPr>
        <w:t>Pychar</w:t>
      </w:r>
      <w:r>
        <w:rPr>
          <w:color w:val="000000"/>
          <w:sz w:val="24"/>
          <w:szCs w:val="24"/>
        </w:rPr>
        <w:t>m</w:t>
      </w:r>
    </w:p>
    <w:p w14:paraId="419B6425" w14:textId="77777777" w:rsidR="00172D55" w:rsidRDefault="00E920B1" w:rsidP="00343419">
      <w:pPr>
        <w:spacing w:line="276" w:lineRule="auto"/>
        <w:rPr>
          <w:sz w:val="24"/>
          <w:szCs w:val="24"/>
        </w:rPr>
      </w:pPr>
      <w:r w:rsidRPr="00155C63">
        <w:rPr>
          <w:b/>
          <w:sz w:val="24"/>
          <w:szCs w:val="24"/>
        </w:rPr>
        <w:t>Project Details</w:t>
      </w:r>
      <w:r>
        <w:rPr>
          <w:b/>
          <w:sz w:val="24"/>
          <w:szCs w:val="24"/>
        </w:rPr>
        <w:tab/>
        <w:t xml:space="preserve">:  </w:t>
      </w:r>
      <w:r w:rsidR="00343419">
        <w:rPr>
          <w:sz w:val="24"/>
          <w:szCs w:val="24"/>
        </w:rPr>
        <w:t>Pyqt5 is used to design an UI for the aircraft parameters like takeoff distance, landing distance</w:t>
      </w:r>
      <w:r w:rsidR="0025367A">
        <w:rPr>
          <w:sz w:val="24"/>
          <w:szCs w:val="24"/>
        </w:rPr>
        <w:t xml:space="preserve">, stall speed, any possible speed without compressibility, Rate of climb, angle of climb, thrust required, Horizontal sustained turn, pull </w:t>
      </w:r>
      <w:r w:rsidR="007C36DE">
        <w:rPr>
          <w:sz w:val="24"/>
          <w:szCs w:val="24"/>
        </w:rPr>
        <w:t>up,</w:t>
      </w:r>
      <w:r w:rsidR="0025367A">
        <w:rPr>
          <w:sz w:val="24"/>
          <w:szCs w:val="24"/>
        </w:rPr>
        <w:t xml:space="preserve"> pull </w:t>
      </w:r>
      <w:proofErr w:type="gramStart"/>
      <w:r w:rsidR="0025367A">
        <w:rPr>
          <w:sz w:val="24"/>
          <w:szCs w:val="24"/>
        </w:rPr>
        <w:t xml:space="preserve">down, </w:t>
      </w:r>
      <w:r w:rsidR="00343419">
        <w:rPr>
          <w:sz w:val="24"/>
          <w:szCs w:val="24"/>
        </w:rPr>
        <w:t xml:space="preserve"> etc.</w:t>
      </w:r>
      <w:proofErr w:type="gramEnd"/>
      <w:r w:rsidR="00343419">
        <w:rPr>
          <w:sz w:val="24"/>
          <w:szCs w:val="24"/>
        </w:rPr>
        <w:t xml:space="preserve"> UI contains all the parameters of the formulae, which gives the estimated graph required based on the parameters.</w:t>
      </w:r>
      <w:r w:rsidR="0025367A">
        <w:rPr>
          <w:sz w:val="24"/>
          <w:szCs w:val="24"/>
        </w:rPr>
        <w:t xml:space="preserve"> UI contains Performance calculation, design, business case and economic evaluation of aircraft.</w:t>
      </w:r>
      <w:r w:rsidR="007C36DE">
        <w:rPr>
          <w:sz w:val="24"/>
          <w:szCs w:val="24"/>
        </w:rPr>
        <w:t xml:space="preserve"> This involves creating table for the mission definition; creating table also involves an UI which has parameters to enter in table. Based on this table the graph is created for the aircraft flying stages like takeoff, climb, cruise, descent, loiter and landing.</w:t>
      </w:r>
    </w:p>
    <w:p w14:paraId="015DB829" w14:textId="77777777" w:rsidR="007C36DE" w:rsidRDefault="007C36DE" w:rsidP="00343419">
      <w:pPr>
        <w:spacing w:line="276" w:lineRule="auto"/>
        <w:rPr>
          <w:sz w:val="24"/>
          <w:szCs w:val="24"/>
        </w:rPr>
      </w:pPr>
    </w:p>
    <w:p w14:paraId="036EB2C6" w14:textId="77777777" w:rsidR="007C36DE" w:rsidRDefault="007C36DE" w:rsidP="007C36DE">
      <w:pPr>
        <w:pStyle w:val="Normal0"/>
        <w:jc w:val="both"/>
        <w:rPr>
          <w:rFonts w:ascii="Times New Roman" w:eastAsia="Times New Roman" w:hAnsi="Times New Roman"/>
          <w:b/>
          <w:noProof w:val="0"/>
          <w:color w:val="000000"/>
          <w:szCs w:val="24"/>
        </w:rPr>
      </w:pPr>
      <w:r w:rsidRPr="007A58A2">
        <w:rPr>
          <w:rFonts w:ascii="Times New Roman" w:eastAsia="Times New Roman" w:hAnsi="Times New Roman"/>
          <w:b/>
          <w:noProof w:val="0"/>
          <w:color w:val="000000"/>
          <w:szCs w:val="24"/>
        </w:rPr>
        <w:t>Roles &amp; Responsibi</w:t>
      </w:r>
      <w:r>
        <w:rPr>
          <w:rFonts w:ascii="Times New Roman" w:eastAsia="Times New Roman" w:hAnsi="Times New Roman"/>
          <w:b/>
          <w:noProof w:val="0"/>
          <w:color w:val="000000"/>
          <w:szCs w:val="24"/>
        </w:rPr>
        <w:t>lities:</w:t>
      </w:r>
    </w:p>
    <w:p w14:paraId="48CCFA0C" w14:textId="77777777" w:rsidR="007C36DE" w:rsidRDefault="007C36DE" w:rsidP="007C36DE">
      <w:pPr>
        <w:numPr>
          <w:ilvl w:val="0"/>
          <w:numId w:val="17"/>
        </w:numPr>
        <w:tabs>
          <w:tab w:val="left" w:pos="0"/>
        </w:tabs>
        <w:suppressAutoHyphens/>
        <w:autoSpaceDE w:val="0"/>
        <w:spacing w:line="276" w:lineRule="auto"/>
        <w:jc w:val="both"/>
        <w:rPr>
          <w:sz w:val="24"/>
          <w:szCs w:val="24"/>
        </w:rPr>
      </w:pPr>
      <w:r>
        <w:rPr>
          <w:sz w:val="24"/>
          <w:szCs w:val="24"/>
        </w:rPr>
        <w:t>Developed an UI for calculating performance, design, business case and economic evaluation of an aircraft.</w:t>
      </w:r>
    </w:p>
    <w:p w14:paraId="7AA17275" w14:textId="77777777" w:rsidR="007C36DE" w:rsidRDefault="007C36DE" w:rsidP="007C36DE">
      <w:pPr>
        <w:numPr>
          <w:ilvl w:val="0"/>
          <w:numId w:val="17"/>
        </w:numPr>
        <w:tabs>
          <w:tab w:val="left" w:pos="0"/>
        </w:tabs>
        <w:suppressAutoHyphens/>
        <w:autoSpaceDE w:val="0"/>
        <w:spacing w:line="276" w:lineRule="auto"/>
        <w:jc w:val="both"/>
        <w:rPr>
          <w:sz w:val="24"/>
          <w:szCs w:val="24"/>
        </w:rPr>
      </w:pPr>
      <w:r>
        <w:rPr>
          <w:sz w:val="24"/>
          <w:szCs w:val="24"/>
        </w:rPr>
        <w:t>Developed front end code for the application.</w:t>
      </w:r>
    </w:p>
    <w:p w14:paraId="1EB0FA20" w14:textId="77777777" w:rsidR="007C36DE" w:rsidRDefault="007C36DE" w:rsidP="007C36DE">
      <w:pPr>
        <w:numPr>
          <w:ilvl w:val="0"/>
          <w:numId w:val="17"/>
        </w:numPr>
        <w:tabs>
          <w:tab w:val="left" w:pos="0"/>
        </w:tabs>
        <w:suppressAutoHyphens/>
        <w:autoSpaceDE w:val="0"/>
        <w:spacing w:line="276" w:lineRule="auto"/>
        <w:jc w:val="both"/>
        <w:rPr>
          <w:sz w:val="24"/>
          <w:szCs w:val="24"/>
        </w:rPr>
      </w:pPr>
      <w:r>
        <w:rPr>
          <w:sz w:val="24"/>
          <w:szCs w:val="24"/>
        </w:rPr>
        <w:t>Developed backend code for the application.</w:t>
      </w:r>
    </w:p>
    <w:p w14:paraId="06786EC7" w14:textId="77777777" w:rsidR="007C36DE" w:rsidRDefault="007C36DE" w:rsidP="007C36DE">
      <w:pPr>
        <w:numPr>
          <w:ilvl w:val="0"/>
          <w:numId w:val="17"/>
        </w:numPr>
        <w:tabs>
          <w:tab w:val="left" w:pos="0"/>
        </w:tabs>
        <w:suppressAutoHyphens/>
        <w:autoSpaceDE w:val="0"/>
        <w:spacing w:line="276" w:lineRule="auto"/>
        <w:jc w:val="both"/>
        <w:rPr>
          <w:sz w:val="24"/>
          <w:szCs w:val="24"/>
        </w:rPr>
      </w:pPr>
      <w:r>
        <w:rPr>
          <w:sz w:val="24"/>
          <w:szCs w:val="24"/>
        </w:rPr>
        <w:t>Involved in integrating both backend and front code.</w:t>
      </w:r>
    </w:p>
    <w:p w14:paraId="553E70E7" w14:textId="77777777" w:rsidR="007C36DE" w:rsidRPr="005E78A5" w:rsidRDefault="007C36DE" w:rsidP="007C36DE">
      <w:pPr>
        <w:numPr>
          <w:ilvl w:val="0"/>
          <w:numId w:val="17"/>
        </w:numPr>
        <w:tabs>
          <w:tab w:val="left" w:pos="0"/>
        </w:tabs>
        <w:suppressAutoHyphens/>
        <w:autoSpaceDE w:val="0"/>
        <w:spacing w:line="276" w:lineRule="auto"/>
        <w:jc w:val="both"/>
        <w:rPr>
          <w:sz w:val="24"/>
          <w:szCs w:val="24"/>
        </w:rPr>
      </w:pPr>
      <w:r>
        <w:rPr>
          <w:sz w:val="24"/>
          <w:szCs w:val="24"/>
        </w:rPr>
        <w:t>Developed an UI to give the inputs</w:t>
      </w:r>
    </w:p>
    <w:p w14:paraId="577E38FD" w14:textId="77777777" w:rsidR="007C36DE" w:rsidRDefault="007C36DE" w:rsidP="007C36DE">
      <w:pPr>
        <w:numPr>
          <w:ilvl w:val="0"/>
          <w:numId w:val="17"/>
        </w:numPr>
        <w:tabs>
          <w:tab w:val="left" w:pos="0"/>
        </w:tabs>
        <w:suppressAutoHyphens/>
        <w:autoSpaceDE w:val="0"/>
        <w:spacing w:line="276" w:lineRule="auto"/>
        <w:jc w:val="both"/>
        <w:rPr>
          <w:sz w:val="24"/>
          <w:szCs w:val="24"/>
        </w:rPr>
      </w:pPr>
      <w:r w:rsidRPr="006B01EE">
        <w:rPr>
          <w:sz w:val="24"/>
          <w:szCs w:val="24"/>
        </w:rPr>
        <w:t>Involved in unit</w:t>
      </w:r>
      <w:r>
        <w:rPr>
          <w:sz w:val="24"/>
          <w:szCs w:val="24"/>
        </w:rPr>
        <w:t xml:space="preserve"> testing</w:t>
      </w:r>
    </w:p>
    <w:p w14:paraId="205D3168" w14:textId="77777777" w:rsidR="007C36DE" w:rsidRDefault="007C36DE" w:rsidP="007C36DE">
      <w:pPr>
        <w:numPr>
          <w:ilvl w:val="0"/>
          <w:numId w:val="17"/>
        </w:numPr>
        <w:tabs>
          <w:tab w:val="left" w:pos="0"/>
        </w:tabs>
        <w:suppressAutoHyphens/>
        <w:autoSpaceDE w:val="0"/>
        <w:spacing w:line="276" w:lineRule="auto"/>
        <w:jc w:val="both"/>
        <w:rPr>
          <w:sz w:val="24"/>
          <w:szCs w:val="24"/>
        </w:rPr>
      </w:pPr>
      <w:r w:rsidRPr="005E78A5">
        <w:rPr>
          <w:sz w:val="24"/>
          <w:szCs w:val="24"/>
        </w:rPr>
        <w:t>Involved in bug tracking and fixing bugs</w:t>
      </w:r>
    </w:p>
    <w:p w14:paraId="323D210C" w14:textId="77777777" w:rsidR="007D3271" w:rsidRPr="00155C63" w:rsidRDefault="007D3271" w:rsidP="007D3271">
      <w:pPr>
        <w:rPr>
          <w:b/>
          <w:sz w:val="24"/>
          <w:szCs w:val="24"/>
        </w:rPr>
      </w:pPr>
    </w:p>
    <w:p w14:paraId="6E29A106" w14:textId="77777777" w:rsidR="00286014" w:rsidRDefault="00286014" w:rsidP="00286014">
      <w:pPr>
        <w:rPr>
          <w:b/>
          <w:color w:val="000000"/>
          <w:sz w:val="24"/>
          <w:szCs w:val="24"/>
        </w:rPr>
      </w:pPr>
      <w:r>
        <w:rPr>
          <w:b/>
          <w:color w:val="000000"/>
          <w:sz w:val="24"/>
          <w:szCs w:val="24"/>
        </w:rPr>
        <w:lastRenderedPageBreak/>
        <w:t>Previous Project</w:t>
      </w:r>
      <w:r w:rsidR="00F0674A">
        <w:rPr>
          <w:b/>
          <w:color w:val="000000"/>
          <w:sz w:val="24"/>
          <w:szCs w:val="24"/>
        </w:rPr>
        <w:t>#4</w:t>
      </w:r>
      <w:r>
        <w:rPr>
          <w:b/>
          <w:color w:val="000000"/>
          <w:sz w:val="24"/>
          <w:szCs w:val="24"/>
        </w:rPr>
        <w:tab/>
        <w:t xml:space="preserve">: </w:t>
      </w:r>
      <w:r w:rsidRPr="00AF00C0">
        <w:rPr>
          <w:color w:val="000000"/>
          <w:sz w:val="24"/>
          <w:szCs w:val="24"/>
        </w:rPr>
        <w:t>Transport License System</w:t>
      </w:r>
    </w:p>
    <w:p w14:paraId="4E1350F3" w14:textId="77777777" w:rsidR="00286014" w:rsidRDefault="00286014" w:rsidP="00286014">
      <w:pPr>
        <w:rPr>
          <w:sz w:val="24"/>
          <w:szCs w:val="24"/>
        </w:rPr>
      </w:pPr>
      <w:r w:rsidRPr="00155C63">
        <w:rPr>
          <w:b/>
          <w:sz w:val="24"/>
          <w:szCs w:val="24"/>
        </w:rPr>
        <w:t>Duration</w:t>
      </w:r>
      <w:r w:rsidRPr="00155C63">
        <w:rPr>
          <w:b/>
          <w:sz w:val="24"/>
          <w:szCs w:val="24"/>
        </w:rPr>
        <w:tab/>
      </w:r>
      <w:r w:rsidRPr="00155C63">
        <w:rPr>
          <w:b/>
          <w:sz w:val="24"/>
          <w:szCs w:val="24"/>
        </w:rPr>
        <w:tab/>
        <w:t>:</w:t>
      </w:r>
      <w:r w:rsidRPr="00155C63">
        <w:rPr>
          <w:sz w:val="24"/>
          <w:szCs w:val="24"/>
        </w:rPr>
        <w:t xml:space="preserve"> </w:t>
      </w:r>
      <w:r>
        <w:rPr>
          <w:sz w:val="24"/>
          <w:szCs w:val="24"/>
        </w:rPr>
        <w:t>June 2016</w:t>
      </w:r>
      <w:r w:rsidRPr="00155C63">
        <w:rPr>
          <w:sz w:val="24"/>
          <w:szCs w:val="24"/>
        </w:rPr>
        <w:t xml:space="preserve"> – </w:t>
      </w:r>
      <w:r>
        <w:rPr>
          <w:sz w:val="24"/>
          <w:szCs w:val="24"/>
        </w:rPr>
        <w:t>June 2018</w:t>
      </w:r>
    </w:p>
    <w:p w14:paraId="56155829" w14:textId="77777777" w:rsidR="00286014" w:rsidRPr="00277963" w:rsidRDefault="00286014" w:rsidP="00286014">
      <w:pPr>
        <w:rPr>
          <w:sz w:val="24"/>
          <w:szCs w:val="24"/>
        </w:rPr>
      </w:pPr>
      <w:r w:rsidRPr="00155C63">
        <w:rPr>
          <w:b/>
          <w:sz w:val="24"/>
          <w:szCs w:val="24"/>
        </w:rPr>
        <w:t xml:space="preserve">Company </w:t>
      </w:r>
      <w:r w:rsidRPr="00155C63">
        <w:rPr>
          <w:b/>
          <w:sz w:val="24"/>
          <w:szCs w:val="24"/>
        </w:rPr>
        <w:tab/>
      </w:r>
      <w:r w:rsidRPr="00155C63">
        <w:rPr>
          <w:b/>
          <w:sz w:val="24"/>
          <w:szCs w:val="24"/>
        </w:rPr>
        <w:tab/>
        <w:t xml:space="preserve">: </w:t>
      </w:r>
      <w:r>
        <w:rPr>
          <w:sz w:val="24"/>
          <w:szCs w:val="24"/>
        </w:rPr>
        <w:t xml:space="preserve">Real Time signal Technologies </w:t>
      </w:r>
      <w:r w:rsidR="00057A07">
        <w:rPr>
          <w:sz w:val="24"/>
          <w:szCs w:val="24"/>
        </w:rPr>
        <w:t>pvt ltd</w:t>
      </w:r>
    </w:p>
    <w:p w14:paraId="0BE40D97" w14:textId="77777777" w:rsidR="00286014" w:rsidRPr="00155C63" w:rsidRDefault="00286014" w:rsidP="00286014">
      <w:pPr>
        <w:rPr>
          <w:sz w:val="24"/>
          <w:szCs w:val="24"/>
        </w:rPr>
      </w:pPr>
      <w:r w:rsidRPr="00155C63">
        <w:rPr>
          <w:b/>
          <w:sz w:val="24"/>
          <w:szCs w:val="24"/>
        </w:rPr>
        <w:t>Team Size</w:t>
      </w:r>
      <w:r w:rsidRPr="00155C63">
        <w:rPr>
          <w:b/>
          <w:sz w:val="24"/>
          <w:szCs w:val="24"/>
        </w:rPr>
        <w:tab/>
      </w:r>
      <w:r w:rsidRPr="00155C63">
        <w:rPr>
          <w:b/>
          <w:sz w:val="24"/>
          <w:szCs w:val="24"/>
        </w:rPr>
        <w:tab/>
        <w:t xml:space="preserve">: </w:t>
      </w:r>
      <w:r>
        <w:rPr>
          <w:sz w:val="24"/>
          <w:szCs w:val="24"/>
        </w:rPr>
        <w:t>3</w:t>
      </w:r>
    </w:p>
    <w:p w14:paraId="46EA1486" w14:textId="77777777" w:rsidR="00286014" w:rsidRDefault="00286014" w:rsidP="00286014">
      <w:pPr>
        <w:rPr>
          <w:b/>
          <w:color w:val="000000"/>
          <w:sz w:val="24"/>
          <w:szCs w:val="24"/>
        </w:rPr>
      </w:pPr>
      <w:r w:rsidRPr="007E403B">
        <w:rPr>
          <w:b/>
          <w:color w:val="000000"/>
          <w:sz w:val="24"/>
          <w:szCs w:val="24"/>
        </w:rPr>
        <w:t xml:space="preserve">Environment </w:t>
      </w:r>
      <w:r>
        <w:rPr>
          <w:b/>
          <w:color w:val="000000"/>
          <w:sz w:val="24"/>
          <w:szCs w:val="24"/>
        </w:rPr>
        <w:tab/>
      </w:r>
      <w:r>
        <w:rPr>
          <w:b/>
          <w:color w:val="000000"/>
          <w:sz w:val="24"/>
          <w:szCs w:val="24"/>
        </w:rPr>
        <w:tab/>
        <w:t xml:space="preserve">: </w:t>
      </w:r>
      <w:r w:rsidRPr="00277963">
        <w:rPr>
          <w:color w:val="000000"/>
          <w:sz w:val="24"/>
          <w:szCs w:val="24"/>
        </w:rPr>
        <w:t>Python, Django Framework</w:t>
      </w:r>
    </w:p>
    <w:p w14:paraId="1D223B23" w14:textId="77777777" w:rsidR="00286014" w:rsidRDefault="00286014" w:rsidP="00286014">
      <w:pPr>
        <w:rPr>
          <w:b/>
          <w:color w:val="000000"/>
          <w:sz w:val="24"/>
          <w:szCs w:val="24"/>
        </w:rPr>
      </w:pPr>
      <w:r>
        <w:rPr>
          <w:b/>
          <w:color w:val="000000"/>
          <w:sz w:val="24"/>
          <w:szCs w:val="24"/>
        </w:rPr>
        <w:t>IDE</w:t>
      </w:r>
      <w:r>
        <w:rPr>
          <w:b/>
          <w:color w:val="000000"/>
          <w:sz w:val="24"/>
          <w:szCs w:val="24"/>
        </w:rPr>
        <w:tab/>
      </w:r>
      <w:r>
        <w:rPr>
          <w:b/>
          <w:color w:val="000000"/>
          <w:sz w:val="24"/>
          <w:szCs w:val="24"/>
        </w:rPr>
        <w:tab/>
      </w:r>
      <w:r>
        <w:rPr>
          <w:b/>
          <w:color w:val="000000"/>
          <w:sz w:val="24"/>
          <w:szCs w:val="24"/>
        </w:rPr>
        <w:tab/>
        <w:t xml:space="preserve">: </w:t>
      </w:r>
      <w:r w:rsidRPr="00277963">
        <w:rPr>
          <w:color w:val="000000"/>
          <w:sz w:val="24"/>
          <w:szCs w:val="24"/>
        </w:rPr>
        <w:t>Pycharm</w:t>
      </w:r>
    </w:p>
    <w:p w14:paraId="45437B1E" w14:textId="77777777" w:rsidR="00286014" w:rsidRDefault="00286014" w:rsidP="00286014">
      <w:pPr>
        <w:spacing w:line="276" w:lineRule="auto"/>
        <w:rPr>
          <w:sz w:val="24"/>
          <w:szCs w:val="24"/>
        </w:rPr>
      </w:pPr>
      <w:r>
        <w:rPr>
          <w:b/>
          <w:color w:val="000000"/>
          <w:sz w:val="24"/>
          <w:szCs w:val="24"/>
        </w:rPr>
        <w:t>Project Details</w:t>
      </w:r>
      <w:r>
        <w:rPr>
          <w:b/>
          <w:color w:val="000000"/>
          <w:sz w:val="24"/>
          <w:szCs w:val="24"/>
        </w:rPr>
        <w:tab/>
        <w:t xml:space="preserve">: </w:t>
      </w:r>
      <w:r w:rsidRPr="007E403B">
        <w:rPr>
          <w:color w:val="000000"/>
          <w:sz w:val="24"/>
          <w:szCs w:val="24"/>
        </w:rPr>
        <w:t xml:space="preserve"> </w:t>
      </w:r>
      <w:r w:rsidRPr="006B01EE">
        <w:rPr>
          <w:sz w:val="24"/>
          <w:szCs w:val="24"/>
        </w:rPr>
        <w:t>Transport License</w:t>
      </w:r>
      <w:r w:rsidRPr="006B01EE">
        <w:rPr>
          <w:color w:val="222222"/>
          <w:sz w:val="24"/>
          <w:szCs w:val="24"/>
          <w:shd w:val="clear" w:color="auto" w:fill="FFFFFF"/>
        </w:rPr>
        <w:t xml:space="preserve"> System</w:t>
      </w:r>
      <w:r w:rsidRPr="006B01EE">
        <w:rPr>
          <w:sz w:val="24"/>
          <w:szCs w:val="24"/>
        </w:rPr>
        <w:t xml:space="preserve"> used to manage Driving Licenses that are to be maintained in Transport Authority of Oregon State in the U.S. This application deals with Issue, Renewal and Cancellation of Driving Licenses, issuing, Renewal ID Cards, Customer Management, Transaction and Financial Management and Insurance Management etc. The issue of Driving License depends on the written test, skill test, and medical tests. Cancellation and regulation of Driving License depend on legal issues and misuse.</w:t>
      </w:r>
    </w:p>
    <w:p w14:paraId="48D6F9BA" w14:textId="77777777" w:rsidR="00286014" w:rsidRDefault="00286014" w:rsidP="00286014">
      <w:pPr>
        <w:jc w:val="both"/>
        <w:rPr>
          <w:b/>
          <w:color w:val="000000"/>
          <w:sz w:val="24"/>
          <w:szCs w:val="24"/>
        </w:rPr>
      </w:pPr>
    </w:p>
    <w:p w14:paraId="7A372783" w14:textId="77777777" w:rsidR="00286014" w:rsidRPr="00AF00C0" w:rsidRDefault="00286014" w:rsidP="00286014">
      <w:pPr>
        <w:rPr>
          <w:b/>
          <w:color w:val="000000"/>
          <w:sz w:val="24"/>
          <w:szCs w:val="24"/>
        </w:rPr>
      </w:pPr>
      <w:r w:rsidRPr="007E403B">
        <w:rPr>
          <w:b/>
          <w:color w:val="000000"/>
          <w:sz w:val="24"/>
          <w:szCs w:val="24"/>
        </w:rPr>
        <w:t>Roles &amp; Responsibilities</w:t>
      </w:r>
    </w:p>
    <w:p w14:paraId="30F3CFB7" w14:textId="77777777" w:rsidR="00286014" w:rsidRPr="006B01EE" w:rsidRDefault="00286014" w:rsidP="00286014">
      <w:pPr>
        <w:numPr>
          <w:ilvl w:val="0"/>
          <w:numId w:val="17"/>
        </w:numPr>
        <w:tabs>
          <w:tab w:val="left" w:pos="0"/>
        </w:tabs>
        <w:suppressAutoHyphens/>
        <w:autoSpaceDE w:val="0"/>
        <w:spacing w:line="276" w:lineRule="auto"/>
        <w:jc w:val="both"/>
        <w:rPr>
          <w:sz w:val="24"/>
          <w:szCs w:val="24"/>
        </w:rPr>
      </w:pPr>
      <w:r w:rsidRPr="006B01EE">
        <w:rPr>
          <w:sz w:val="24"/>
          <w:szCs w:val="24"/>
        </w:rPr>
        <w:t>Developed the applications using Django Framework, which includes Python code.</w:t>
      </w:r>
    </w:p>
    <w:p w14:paraId="14747487" w14:textId="77777777" w:rsidR="00286014" w:rsidRPr="006B01EE" w:rsidRDefault="00286014" w:rsidP="00286014">
      <w:pPr>
        <w:numPr>
          <w:ilvl w:val="0"/>
          <w:numId w:val="17"/>
        </w:numPr>
        <w:tabs>
          <w:tab w:val="left" w:pos="0"/>
        </w:tabs>
        <w:suppressAutoHyphens/>
        <w:autoSpaceDE w:val="0"/>
        <w:spacing w:line="276" w:lineRule="auto"/>
        <w:jc w:val="both"/>
        <w:rPr>
          <w:sz w:val="24"/>
          <w:szCs w:val="24"/>
        </w:rPr>
      </w:pPr>
      <w:r w:rsidRPr="006B01EE">
        <w:rPr>
          <w:sz w:val="24"/>
          <w:szCs w:val="24"/>
        </w:rPr>
        <w:t>Involved in Django registration form and login form.</w:t>
      </w:r>
    </w:p>
    <w:p w14:paraId="52A718BD" w14:textId="77777777" w:rsidR="00286014" w:rsidRPr="006B01EE" w:rsidRDefault="00286014" w:rsidP="00286014">
      <w:pPr>
        <w:numPr>
          <w:ilvl w:val="0"/>
          <w:numId w:val="17"/>
        </w:numPr>
        <w:tabs>
          <w:tab w:val="left" w:pos="0"/>
        </w:tabs>
        <w:suppressAutoHyphens/>
        <w:autoSpaceDE w:val="0"/>
        <w:spacing w:line="276" w:lineRule="auto"/>
        <w:jc w:val="both"/>
        <w:rPr>
          <w:sz w:val="24"/>
          <w:szCs w:val="24"/>
        </w:rPr>
      </w:pPr>
      <w:r w:rsidRPr="006B01EE">
        <w:rPr>
          <w:sz w:val="24"/>
          <w:szCs w:val="24"/>
        </w:rPr>
        <w:t>Involved in unit testing and writing test cases.</w:t>
      </w:r>
    </w:p>
    <w:p w14:paraId="6F6CDF40" w14:textId="77777777" w:rsidR="00286014" w:rsidRPr="006B01EE" w:rsidRDefault="00286014" w:rsidP="00286014">
      <w:pPr>
        <w:numPr>
          <w:ilvl w:val="0"/>
          <w:numId w:val="17"/>
        </w:numPr>
        <w:tabs>
          <w:tab w:val="left" w:pos="0"/>
        </w:tabs>
        <w:suppressAutoHyphens/>
        <w:autoSpaceDE w:val="0"/>
        <w:spacing w:line="276" w:lineRule="auto"/>
        <w:jc w:val="both"/>
        <w:rPr>
          <w:sz w:val="24"/>
          <w:szCs w:val="24"/>
        </w:rPr>
      </w:pPr>
      <w:r w:rsidRPr="006B01EE">
        <w:rPr>
          <w:sz w:val="24"/>
          <w:szCs w:val="24"/>
        </w:rPr>
        <w:t xml:space="preserve">Involved in bug tracking and fixing bugs.     </w:t>
      </w:r>
    </w:p>
    <w:p w14:paraId="3EBD9D3A" w14:textId="77777777" w:rsidR="00286014" w:rsidRPr="00F73AE4" w:rsidRDefault="00286014" w:rsidP="00286014">
      <w:pPr>
        <w:numPr>
          <w:ilvl w:val="0"/>
          <w:numId w:val="17"/>
        </w:numPr>
        <w:tabs>
          <w:tab w:val="left" w:pos="0"/>
        </w:tabs>
        <w:suppressAutoHyphens/>
        <w:spacing w:line="276" w:lineRule="auto"/>
        <w:jc w:val="both"/>
        <w:rPr>
          <w:rFonts w:eastAsia="Calibri"/>
          <w:sz w:val="24"/>
          <w:szCs w:val="24"/>
        </w:rPr>
      </w:pPr>
      <w:r w:rsidRPr="006B01EE">
        <w:rPr>
          <w:sz w:val="24"/>
          <w:szCs w:val="24"/>
        </w:rPr>
        <w:t>Developed the back-end code using python.</w:t>
      </w:r>
    </w:p>
    <w:p w14:paraId="0B458108" w14:textId="77777777" w:rsidR="00286014" w:rsidRDefault="00286014" w:rsidP="00286014">
      <w:pPr>
        <w:numPr>
          <w:ilvl w:val="0"/>
          <w:numId w:val="17"/>
        </w:numPr>
        <w:tabs>
          <w:tab w:val="left" w:pos="0"/>
        </w:tabs>
        <w:suppressAutoHyphens/>
        <w:spacing w:line="276" w:lineRule="auto"/>
        <w:jc w:val="both"/>
        <w:rPr>
          <w:sz w:val="24"/>
          <w:szCs w:val="24"/>
        </w:rPr>
      </w:pPr>
      <w:r w:rsidRPr="006B01EE">
        <w:rPr>
          <w:sz w:val="24"/>
          <w:szCs w:val="24"/>
        </w:rPr>
        <w:t xml:space="preserve">Involved in writing </w:t>
      </w:r>
      <w:r>
        <w:rPr>
          <w:sz w:val="24"/>
          <w:szCs w:val="24"/>
        </w:rPr>
        <w:t xml:space="preserve">unit </w:t>
      </w:r>
      <w:r w:rsidRPr="006B01EE">
        <w:rPr>
          <w:sz w:val="24"/>
          <w:szCs w:val="24"/>
        </w:rPr>
        <w:t>test cases using python.</w:t>
      </w:r>
    </w:p>
    <w:p w14:paraId="0473C3E9" w14:textId="77777777" w:rsidR="00155C63" w:rsidRPr="00155C63" w:rsidRDefault="00155C63" w:rsidP="00155C63">
      <w:pPr>
        <w:pStyle w:val="Normal0"/>
        <w:jc w:val="both"/>
        <w:rPr>
          <w:rFonts w:ascii="Times New Roman" w:hAnsi="Times New Roman"/>
          <w:color w:val="000000"/>
          <w:szCs w:val="24"/>
        </w:rPr>
      </w:pPr>
    </w:p>
    <w:p w14:paraId="682F775E" w14:textId="77777777" w:rsidR="007D3271" w:rsidRPr="00155C63" w:rsidRDefault="007D3271" w:rsidP="004A1F3F">
      <w:pPr>
        <w:pStyle w:val="Normal0"/>
        <w:jc w:val="both"/>
        <w:rPr>
          <w:rFonts w:ascii="Times New Roman" w:hAnsi="Times New Roman"/>
          <w:color w:val="000000"/>
          <w:szCs w:val="24"/>
        </w:rPr>
      </w:pPr>
    </w:p>
    <w:p w14:paraId="0003340F" w14:textId="77777777" w:rsidR="00587D8D" w:rsidRPr="00155C63" w:rsidRDefault="000F50B2" w:rsidP="004A1F3F">
      <w:pPr>
        <w:pStyle w:val="Normal0"/>
        <w:jc w:val="both"/>
        <w:rPr>
          <w:rFonts w:ascii="Times New Roman" w:hAnsi="Times New Roman"/>
          <w:b/>
          <w:color w:val="000000"/>
          <w:szCs w:val="24"/>
        </w:rPr>
      </w:pPr>
      <w:r w:rsidRPr="00155C63">
        <w:rPr>
          <w:rFonts w:ascii="Times New Roman" w:hAnsi="Times New Roman"/>
          <w:b/>
          <w:color w:val="000000"/>
          <w:szCs w:val="24"/>
        </w:rPr>
        <w:t>Personal Details :</w:t>
      </w:r>
    </w:p>
    <w:p w14:paraId="15F0CDF0" w14:textId="77777777" w:rsidR="000F50B2" w:rsidRPr="00155C63" w:rsidRDefault="000F50B2" w:rsidP="004A1F3F">
      <w:pPr>
        <w:pStyle w:val="Normal0"/>
        <w:jc w:val="both"/>
        <w:rPr>
          <w:rFonts w:ascii="Times New Roman" w:hAnsi="Times New Roman"/>
          <w:color w:val="000000"/>
          <w:szCs w:val="24"/>
        </w:rPr>
      </w:pPr>
    </w:p>
    <w:tbl>
      <w:tblPr>
        <w:tblW w:w="9465" w:type="dxa"/>
        <w:tblInd w:w="93" w:type="dxa"/>
        <w:tblLook w:val="01E0" w:firstRow="1" w:lastRow="1" w:firstColumn="1" w:lastColumn="1" w:noHBand="0" w:noVBand="0"/>
      </w:tblPr>
      <w:tblGrid>
        <w:gridCol w:w="2355"/>
        <w:gridCol w:w="7110"/>
      </w:tblGrid>
      <w:tr w:rsidR="00155C63" w:rsidRPr="00155C63" w14:paraId="236E5600" w14:textId="77777777" w:rsidTr="00CE493D">
        <w:trPr>
          <w:trHeight w:val="315"/>
        </w:trPr>
        <w:tc>
          <w:tcPr>
            <w:tcW w:w="235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219234A" w14:textId="77777777" w:rsidR="00155C63" w:rsidRPr="00155C63" w:rsidRDefault="00155C63" w:rsidP="000A1BC3">
            <w:pPr>
              <w:rPr>
                <w:color w:val="000000"/>
                <w:sz w:val="24"/>
                <w:szCs w:val="24"/>
              </w:rPr>
            </w:pPr>
            <w:r w:rsidRPr="00155C63">
              <w:rPr>
                <w:color w:val="000000"/>
                <w:sz w:val="24"/>
                <w:szCs w:val="24"/>
              </w:rPr>
              <w:t xml:space="preserve">Date </w:t>
            </w:r>
            <w:r w:rsidR="003C35D9" w:rsidRPr="00155C63">
              <w:rPr>
                <w:color w:val="000000"/>
                <w:sz w:val="24"/>
                <w:szCs w:val="24"/>
              </w:rPr>
              <w:t>of</w:t>
            </w:r>
            <w:r w:rsidRPr="00155C63">
              <w:rPr>
                <w:color w:val="000000"/>
                <w:sz w:val="24"/>
                <w:szCs w:val="24"/>
              </w:rPr>
              <w:t xml:space="preserve"> Birth </w:t>
            </w:r>
          </w:p>
        </w:tc>
        <w:tc>
          <w:tcPr>
            <w:tcW w:w="7110" w:type="dxa"/>
            <w:tcBorders>
              <w:top w:val="single" w:sz="4" w:space="0" w:color="auto"/>
              <w:left w:val="nil"/>
              <w:bottom w:val="single" w:sz="4" w:space="0" w:color="auto"/>
              <w:right w:val="single" w:sz="4" w:space="0" w:color="auto"/>
            </w:tcBorders>
            <w:shd w:val="clear" w:color="auto" w:fill="auto"/>
            <w:vAlign w:val="center"/>
            <w:hideMark/>
          </w:tcPr>
          <w:p w14:paraId="296BB0E7" w14:textId="77777777" w:rsidR="00155C63" w:rsidRPr="00155C63" w:rsidRDefault="008F57F0" w:rsidP="00155C63">
            <w:pPr>
              <w:rPr>
                <w:color w:val="000000"/>
                <w:sz w:val="22"/>
                <w:szCs w:val="22"/>
              </w:rPr>
            </w:pPr>
            <w:r>
              <w:rPr>
                <w:color w:val="000000"/>
                <w:sz w:val="22"/>
                <w:szCs w:val="22"/>
              </w:rPr>
              <w:t>15</w:t>
            </w:r>
            <w:r w:rsidR="003C35D9" w:rsidRPr="003C35D9">
              <w:rPr>
                <w:color w:val="000000"/>
                <w:sz w:val="22"/>
                <w:szCs w:val="22"/>
                <w:vertAlign w:val="superscript"/>
              </w:rPr>
              <w:t>th</w:t>
            </w:r>
            <w:r w:rsidR="003C35D9">
              <w:rPr>
                <w:color w:val="000000"/>
                <w:sz w:val="22"/>
                <w:szCs w:val="22"/>
              </w:rPr>
              <w:t xml:space="preserve"> </w:t>
            </w:r>
            <w:r>
              <w:rPr>
                <w:color w:val="000000"/>
                <w:sz w:val="22"/>
                <w:szCs w:val="22"/>
              </w:rPr>
              <w:t>Jul 1993</w:t>
            </w:r>
          </w:p>
        </w:tc>
      </w:tr>
      <w:tr w:rsidR="00155C63" w:rsidRPr="00155C63" w14:paraId="57A49255" w14:textId="77777777" w:rsidTr="00CE493D">
        <w:trPr>
          <w:trHeight w:val="315"/>
        </w:trPr>
        <w:tc>
          <w:tcPr>
            <w:tcW w:w="2355" w:type="dxa"/>
            <w:tcBorders>
              <w:top w:val="nil"/>
              <w:left w:val="single" w:sz="4" w:space="0" w:color="auto"/>
              <w:bottom w:val="single" w:sz="4" w:space="0" w:color="auto"/>
              <w:right w:val="single" w:sz="4" w:space="0" w:color="auto"/>
            </w:tcBorders>
            <w:shd w:val="clear" w:color="auto" w:fill="auto"/>
            <w:noWrap/>
            <w:vAlign w:val="center"/>
            <w:hideMark/>
          </w:tcPr>
          <w:p w14:paraId="5AE60DCC" w14:textId="77777777" w:rsidR="00155C63" w:rsidRPr="00155C63" w:rsidRDefault="00155C63" w:rsidP="000A1BC3">
            <w:pPr>
              <w:rPr>
                <w:color w:val="000000"/>
                <w:sz w:val="24"/>
                <w:szCs w:val="24"/>
              </w:rPr>
            </w:pPr>
            <w:r w:rsidRPr="00155C63">
              <w:rPr>
                <w:color w:val="000000"/>
                <w:sz w:val="24"/>
                <w:szCs w:val="24"/>
              </w:rPr>
              <w:t>Languages Known</w:t>
            </w:r>
            <w:r w:rsidRPr="00155C63">
              <w:rPr>
                <w:b/>
                <w:bCs/>
                <w:color w:val="000000"/>
                <w:sz w:val="24"/>
                <w:szCs w:val="24"/>
              </w:rPr>
              <w:t xml:space="preserve">          </w:t>
            </w:r>
          </w:p>
        </w:tc>
        <w:tc>
          <w:tcPr>
            <w:tcW w:w="7110" w:type="dxa"/>
            <w:tcBorders>
              <w:top w:val="nil"/>
              <w:left w:val="nil"/>
              <w:bottom w:val="single" w:sz="4" w:space="0" w:color="auto"/>
              <w:right w:val="single" w:sz="4" w:space="0" w:color="auto"/>
            </w:tcBorders>
            <w:shd w:val="clear" w:color="auto" w:fill="auto"/>
            <w:noWrap/>
            <w:vAlign w:val="center"/>
            <w:hideMark/>
          </w:tcPr>
          <w:p w14:paraId="46AC361B" w14:textId="77777777" w:rsidR="00155C63" w:rsidRPr="00155C63" w:rsidRDefault="00155C63" w:rsidP="00155C63">
            <w:pPr>
              <w:rPr>
                <w:color w:val="000000"/>
                <w:sz w:val="24"/>
                <w:szCs w:val="24"/>
              </w:rPr>
            </w:pPr>
            <w:r w:rsidRPr="00155C63">
              <w:rPr>
                <w:color w:val="000000"/>
                <w:sz w:val="24"/>
                <w:szCs w:val="24"/>
              </w:rPr>
              <w:t>English, Hindi, Kannada, Tamil, Telugu</w:t>
            </w:r>
          </w:p>
        </w:tc>
      </w:tr>
      <w:tr w:rsidR="00155C63" w:rsidRPr="00155C63" w14:paraId="637CE595" w14:textId="77777777" w:rsidTr="00CE493D">
        <w:trPr>
          <w:trHeight w:val="422"/>
        </w:trPr>
        <w:tc>
          <w:tcPr>
            <w:tcW w:w="2355" w:type="dxa"/>
            <w:tcBorders>
              <w:top w:val="nil"/>
              <w:left w:val="single" w:sz="4" w:space="0" w:color="auto"/>
              <w:bottom w:val="single" w:sz="4" w:space="0" w:color="auto"/>
              <w:right w:val="single" w:sz="4" w:space="0" w:color="auto"/>
            </w:tcBorders>
            <w:shd w:val="clear" w:color="auto" w:fill="auto"/>
            <w:noWrap/>
            <w:vAlign w:val="center"/>
            <w:hideMark/>
          </w:tcPr>
          <w:p w14:paraId="5F8EAFA1" w14:textId="77777777" w:rsidR="00155C63" w:rsidRPr="00155C63" w:rsidRDefault="00155C63" w:rsidP="000A1BC3">
            <w:pPr>
              <w:rPr>
                <w:color w:val="000000"/>
                <w:sz w:val="24"/>
                <w:szCs w:val="24"/>
              </w:rPr>
            </w:pPr>
            <w:r w:rsidRPr="00155C63">
              <w:rPr>
                <w:color w:val="000000"/>
                <w:sz w:val="24"/>
                <w:szCs w:val="24"/>
              </w:rPr>
              <w:t>Education</w:t>
            </w:r>
          </w:p>
        </w:tc>
        <w:tc>
          <w:tcPr>
            <w:tcW w:w="7110" w:type="dxa"/>
            <w:tcBorders>
              <w:top w:val="nil"/>
              <w:left w:val="nil"/>
              <w:bottom w:val="single" w:sz="4" w:space="0" w:color="auto"/>
              <w:right w:val="single" w:sz="4" w:space="0" w:color="auto"/>
            </w:tcBorders>
            <w:shd w:val="clear" w:color="auto" w:fill="auto"/>
            <w:vAlign w:val="center"/>
            <w:hideMark/>
          </w:tcPr>
          <w:p w14:paraId="7FF48AC7" w14:textId="77777777" w:rsidR="00155C63" w:rsidRPr="00155C63" w:rsidRDefault="003C35D9" w:rsidP="00155C63">
            <w:pPr>
              <w:rPr>
                <w:color w:val="000000"/>
                <w:sz w:val="22"/>
                <w:szCs w:val="22"/>
              </w:rPr>
            </w:pPr>
            <w:r w:rsidRPr="00155C63">
              <w:rPr>
                <w:color w:val="000000"/>
                <w:sz w:val="22"/>
                <w:szCs w:val="22"/>
              </w:rPr>
              <w:t>BE in</w:t>
            </w:r>
            <w:r w:rsidR="008F57F0">
              <w:rPr>
                <w:color w:val="000000"/>
                <w:sz w:val="22"/>
                <w:szCs w:val="22"/>
              </w:rPr>
              <w:t xml:space="preserve"> Tele</w:t>
            </w:r>
            <w:r w:rsidR="008F57F0" w:rsidRPr="00155C63">
              <w:rPr>
                <w:color w:val="000000"/>
                <w:sz w:val="22"/>
                <w:szCs w:val="22"/>
              </w:rPr>
              <w:t>communication</w:t>
            </w:r>
            <w:r w:rsidR="00155C63" w:rsidRPr="00155C63">
              <w:rPr>
                <w:color w:val="000000"/>
                <w:sz w:val="22"/>
                <w:szCs w:val="22"/>
              </w:rPr>
              <w:t xml:space="preserve"> at VTU University</w:t>
            </w:r>
          </w:p>
        </w:tc>
      </w:tr>
      <w:tr w:rsidR="00155C63" w:rsidRPr="00155C63" w14:paraId="4EFBE1BB" w14:textId="77777777" w:rsidTr="00CE493D">
        <w:trPr>
          <w:trHeight w:val="315"/>
        </w:trPr>
        <w:tc>
          <w:tcPr>
            <w:tcW w:w="2355" w:type="dxa"/>
            <w:tcBorders>
              <w:top w:val="nil"/>
              <w:left w:val="single" w:sz="4" w:space="0" w:color="auto"/>
              <w:bottom w:val="single" w:sz="4" w:space="0" w:color="auto"/>
              <w:right w:val="single" w:sz="4" w:space="0" w:color="auto"/>
            </w:tcBorders>
            <w:shd w:val="clear" w:color="auto" w:fill="auto"/>
            <w:noWrap/>
            <w:vAlign w:val="center"/>
            <w:hideMark/>
          </w:tcPr>
          <w:p w14:paraId="4980778B" w14:textId="77777777" w:rsidR="00155C63" w:rsidRPr="00155C63" w:rsidRDefault="00155C63" w:rsidP="000A1BC3">
            <w:pPr>
              <w:rPr>
                <w:color w:val="000000"/>
                <w:sz w:val="24"/>
                <w:szCs w:val="24"/>
              </w:rPr>
            </w:pPr>
            <w:r w:rsidRPr="00155C63">
              <w:rPr>
                <w:color w:val="000000"/>
                <w:sz w:val="24"/>
                <w:szCs w:val="24"/>
              </w:rPr>
              <w:t>Nationality</w:t>
            </w:r>
          </w:p>
        </w:tc>
        <w:tc>
          <w:tcPr>
            <w:tcW w:w="7110" w:type="dxa"/>
            <w:tcBorders>
              <w:top w:val="nil"/>
              <w:left w:val="nil"/>
              <w:bottom w:val="single" w:sz="4" w:space="0" w:color="auto"/>
              <w:right w:val="single" w:sz="4" w:space="0" w:color="auto"/>
            </w:tcBorders>
            <w:shd w:val="clear" w:color="auto" w:fill="auto"/>
            <w:noWrap/>
            <w:vAlign w:val="center"/>
            <w:hideMark/>
          </w:tcPr>
          <w:p w14:paraId="6076F758" w14:textId="77777777" w:rsidR="00155C63" w:rsidRPr="00155C63" w:rsidRDefault="00155C63" w:rsidP="00155C63">
            <w:pPr>
              <w:rPr>
                <w:color w:val="000000"/>
                <w:sz w:val="24"/>
                <w:szCs w:val="24"/>
              </w:rPr>
            </w:pPr>
            <w:r w:rsidRPr="00155C63">
              <w:rPr>
                <w:color w:val="000000"/>
                <w:sz w:val="24"/>
                <w:szCs w:val="24"/>
              </w:rPr>
              <w:t>Indian</w:t>
            </w:r>
          </w:p>
        </w:tc>
      </w:tr>
      <w:tr w:rsidR="00155C63" w:rsidRPr="00155C63" w14:paraId="7687B9E8" w14:textId="77777777" w:rsidTr="00CE493D">
        <w:trPr>
          <w:trHeight w:val="315"/>
        </w:trPr>
        <w:tc>
          <w:tcPr>
            <w:tcW w:w="2355" w:type="dxa"/>
            <w:tcBorders>
              <w:top w:val="nil"/>
              <w:left w:val="single" w:sz="4" w:space="0" w:color="auto"/>
              <w:bottom w:val="single" w:sz="4" w:space="0" w:color="auto"/>
              <w:right w:val="single" w:sz="4" w:space="0" w:color="auto"/>
            </w:tcBorders>
            <w:shd w:val="clear" w:color="auto" w:fill="auto"/>
            <w:noWrap/>
            <w:vAlign w:val="center"/>
            <w:hideMark/>
          </w:tcPr>
          <w:p w14:paraId="300F98F4" w14:textId="77777777" w:rsidR="00155C63" w:rsidRPr="00155C63" w:rsidRDefault="00155C63" w:rsidP="000A1BC3">
            <w:pPr>
              <w:rPr>
                <w:color w:val="000000"/>
                <w:sz w:val="24"/>
                <w:szCs w:val="24"/>
              </w:rPr>
            </w:pPr>
            <w:r w:rsidRPr="00155C63">
              <w:rPr>
                <w:color w:val="000000"/>
                <w:sz w:val="24"/>
                <w:szCs w:val="24"/>
              </w:rPr>
              <w:t>Permanent Address</w:t>
            </w:r>
          </w:p>
        </w:tc>
        <w:tc>
          <w:tcPr>
            <w:tcW w:w="7110" w:type="dxa"/>
            <w:tcBorders>
              <w:top w:val="nil"/>
              <w:left w:val="nil"/>
              <w:bottom w:val="single" w:sz="4" w:space="0" w:color="auto"/>
              <w:right w:val="single" w:sz="4" w:space="0" w:color="auto"/>
            </w:tcBorders>
            <w:shd w:val="clear" w:color="auto" w:fill="auto"/>
            <w:noWrap/>
            <w:vAlign w:val="center"/>
            <w:hideMark/>
          </w:tcPr>
          <w:p w14:paraId="616B9032" w14:textId="77777777" w:rsidR="00155C63" w:rsidRPr="00155C63" w:rsidRDefault="008F57F0" w:rsidP="00155C63">
            <w:pPr>
              <w:rPr>
                <w:color w:val="000000"/>
                <w:sz w:val="24"/>
                <w:szCs w:val="24"/>
              </w:rPr>
            </w:pPr>
            <w:r>
              <w:rPr>
                <w:color w:val="000000"/>
                <w:sz w:val="24"/>
                <w:szCs w:val="24"/>
              </w:rPr>
              <w:t>Kolar</w:t>
            </w:r>
            <w:r w:rsidR="00155C63" w:rsidRPr="00155C63">
              <w:rPr>
                <w:color w:val="000000"/>
                <w:sz w:val="24"/>
                <w:szCs w:val="24"/>
              </w:rPr>
              <w:t>, Karnataka, INDIA</w:t>
            </w:r>
          </w:p>
        </w:tc>
      </w:tr>
      <w:tr w:rsidR="00155C63" w:rsidRPr="00155C63" w14:paraId="3B290BF4" w14:textId="77777777" w:rsidTr="00CE493D">
        <w:trPr>
          <w:trHeight w:val="782"/>
        </w:trPr>
        <w:tc>
          <w:tcPr>
            <w:tcW w:w="2355" w:type="dxa"/>
            <w:tcBorders>
              <w:top w:val="nil"/>
              <w:left w:val="single" w:sz="4" w:space="0" w:color="auto"/>
              <w:bottom w:val="single" w:sz="4" w:space="0" w:color="auto"/>
              <w:right w:val="single" w:sz="4" w:space="0" w:color="auto"/>
            </w:tcBorders>
            <w:shd w:val="clear" w:color="auto" w:fill="auto"/>
            <w:noWrap/>
            <w:vAlign w:val="center"/>
            <w:hideMark/>
          </w:tcPr>
          <w:p w14:paraId="4FF40120" w14:textId="77777777" w:rsidR="00155C63" w:rsidRPr="00155C63" w:rsidRDefault="00155C63" w:rsidP="000A1BC3">
            <w:pPr>
              <w:rPr>
                <w:color w:val="000000"/>
                <w:sz w:val="24"/>
                <w:szCs w:val="24"/>
              </w:rPr>
            </w:pPr>
            <w:r w:rsidRPr="00155C63">
              <w:rPr>
                <w:color w:val="000000"/>
                <w:sz w:val="24"/>
                <w:szCs w:val="24"/>
              </w:rPr>
              <w:t>Personal Interests</w:t>
            </w:r>
          </w:p>
        </w:tc>
        <w:tc>
          <w:tcPr>
            <w:tcW w:w="7110" w:type="dxa"/>
            <w:tcBorders>
              <w:top w:val="nil"/>
              <w:left w:val="nil"/>
              <w:bottom w:val="single" w:sz="4" w:space="0" w:color="auto"/>
              <w:right w:val="single" w:sz="4" w:space="0" w:color="auto"/>
            </w:tcBorders>
            <w:shd w:val="clear" w:color="auto" w:fill="auto"/>
            <w:vAlign w:val="center"/>
            <w:hideMark/>
          </w:tcPr>
          <w:p w14:paraId="5EDC0E9A" w14:textId="77777777" w:rsidR="00155C63" w:rsidRPr="00155C63" w:rsidRDefault="008F57F0" w:rsidP="00155C63">
            <w:pPr>
              <w:rPr>
                <w:color w:val="000000"/>
                <w:sz w:val="24"/>
                <w:szCs w:val="24"/>
              </w:rPr>
            </w:pPr>
            <w:r>
              <w:rPr>
                <w:color w:val="000000"/>
                <w:sz w:val="24"/>
                <w:szCs w:val="24"/>
              </w:rPr>
              <w:t xml:space="preserve">Reading </w:t>
            </w:r>
            <w:r w:rsidR="00057A07">
              <w:rPr>
                <w:color w:val="000000"/>
                <w:sz w:val="24"/>
                <w:szCs w:val="24"/>
              </w:rPr>
              <w:t>Books,</w:t>
            </w:r>
            <w:r>
              <w:rPr>
                <w:color w:val="000000"/>
                <w:sz w:val="24"/>
                <w:szCs w:val="24"/>
              </w:rPr>
              <w:t xml:space="preserve"> singing, Art, </w:t>
            </w:r>
            <w:r w:rsidR="00155C63" w:rsidRPr="00155C63">
              <w:rPr>
                <w:color w:val="000000"/>
                <w:sz w:val="24"/>
                <w:szCs w:val="24"/>
              </w:rPr>
              <w:t xml:space="preserve">Listening </w:t>
            </w:r>
            <w:r w:rsidR="003C35D9" w:rsidRPr="00155C63">
              <w:rPr>
                <w:color w:val="000000"/>
                <w:sz w:val="24"/>
                <w:szCs w:val="24"/>
              </w:rPr>
              <w:t>to</w:t>
            </w:r>
            <w:r>
              <w:rPr>
                <w:color w:val="000000"/>
                <w:sz w:val="24"/>
                <w:szCs w:val="24"/>
              </w:rPr>
              <w:t xml:space="preserve"> Music</w:t>
            </w:r>
            <w:r w:rsidR="00155C63" w:rsidRPr="00155C63">
              <w:rPr>
                <w:color w:val="000000"/>
                <w:sz w:val="24"/>
                <w:szCs w:val="24"/>
              </w:rPr>
              <w:t>.</w:t>
            </w:r>
          </w:p>
        </w:tc>
      </w:tr>
    </w:tbl>
    <w:p w14:paraId="30BC5999" w14:textId="77777777" w:rsidR="00155C63" w:rsidRPr="00155C63" w:rsidRDefault="00155C63" w:rsidP="000F50B2">
      <w:pPr>
        <w:ind w:left="4320" w:hanging="4320"/>
        <w:rPr>
          <w:sz w:val="24"/>
          <w:szCs w:val="24"/>
        </w:rPr>
      </w:pPr>
    </w:p>
    <w:p w14:paraId="44C600C6" w14:textId="77777777" w:rsidR="00155C63" w:rsidRPr="00155C63" w:rsidRDefault="00155C63" w:rsidP="00155C63">
      <w:pPr>
        <w:tabs>
          <w:tab w:val="left" w:pos="6480"/>
        </w:tabs>
        <w:ind w:right="-1045"/>
        <w:jc w:val="both"/>
        <w:rPr>
          <w:color w:val="000080"/>
          <w:sz w:val="24"/>
          <w:szCs w:val="24"/>
        </w:rPr>
      </w:pPr>
      <w:r w:rsidRPr="00155C63">
        <w:rPr>
          <w:b/>
          <w:bCs/>
          <w:sz w:val="24"/>
          <w:szCs w:val="24"/>
        </w:rPr>
        <w:t>Declaration</w:t>
      </w:r>
    </w:p>
    <w:p w14:paraId="7B187CA0" w14:textId="77777777" w:rsidR="00155C63" w:rsidRPr="00155C63" w:rsidRDefault="00155C63" w:rsidP="00155C63">
      <w:pPr>
        <w:rPr>
          <w:sz w:val="24"/>
          <w:szCs w:val="24"/>
        </w:rPr>
      </w:pPr>
      <w:r w:rsidRPr="00155C63">
        <w:rPr>
          <w:sz w:val="24"/>
          <w:szCs w:val="24"/>
        </w:rPr>
        <w:t>I hereby declare that the information furnished above is true to the best of my knowledge.</w:t>
      </w:r>
    </w:p>
    <w:p w14:paraId="7571F803" w14:textId="77777777" w:rsidR="00155C63" w:rsidRPr="00155C63" w:rsidRDefault="00155C63" w:rsidP="00155C63">
      <w:pPr>
        <w:rPr>
          <w:sz w:val="24"/>
          <w:szCs w:val="24"/>
        </w:rPr>
      </w:pPr>
    </w:p>
    <w:p w14:paraId="30448EE4" w14:textId="77777777" w:rsidR="00155C63" w:rsidRPr="00155C63" w:rsidRDefault="000652F3" w:rsidP="00155C63">
      <w:pPr>
        <w:rPr>
          <w:sz w:val="24"/>
          <w:szCs w:val="24"/>
          <w:lang w:val="fr-LU"/>
        </w:rPr>
      </w:pPr>
      <w:r w:rsidRPr="00155C63">
        <w:rPr>
          <w:sz w:val="24"/>
          <w:szCs w:val="24"/>
          <w:lang w:val="fr-LU"/>
        </w:rPr>
        <w:t>Place :</w:t>
      </w:r>
      <w:r w:rsidR="00155C63" w:rsidRPr="00155C63">
        <w:rPr>
          <w:sz w:val="24"/>
          <w:szCs w:val="24"/>
          <w:lang w:val="fr-LU"/>
        </w:rPr>
        <w:t> B</w:t>
      </w:r>
      <w:r>
        <w:rPr>
          <w:sz w:val="24"/>
          <w:szCs w:val="24"/>
          <w:lang w:val="fr-LU"/>
        </w:rPr>
        <w:t>engaluru</w:t>
      </w:r>
    </w:p>
    <w:p w14:paraId="512A87C9" w14:textId="77777777" w:rsidR="00155C63" w:rsidRPr="00155C63" w:rsidRDefault="00057A07" w:rsidP="00155C63">
      <w:pPr>
        <w:rPr>
          <w:sz w:val="24"/>
          <w:szCs w:val="24"/>
          <w:lang w:val="fr-LU"/>
        </w:rPr>
      </w:pPr>
      <w:r>
        <w:rPr>
          <w:sz w:val="24"/>
          <w:szCs w:val="24"/>
          <w:lang w:val="fr-LU"/>
        </w:rPr>
        <w:t xml:space="preserve"> (Deekshitha Manjunatha</w:t>
      </w:r>
      <w:r w:rsidR="00155C63" w:rsidRPr="00155C63">
        <w:rPr>
          <w:sz w:val="24"/>
          <w:szCs w:val="24"/>
          <w:lang w:val="fr-LU"/>
        </w:rPr>
        <w:t>)</w:t>
      </w:r>
    </w:p>
    <w:sectPr w:rsidR="00155C63" w:rsidRPr="00155C63">
      <w:headerReference w:type="default" r:id="rId7"/>
      <w:footerReference w:type="default" r:id="rId8"/>
      <w:pgSz w:w="12240" w:h="15840"/>
      <w:pgMar w:top="1584" w:right="994" w:bottom="1584" w:left="1800" w:header="864"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7E1227" w14:textId="77777777" w:rsidR="008A435E" w:rsidRDefault="008A435E">
      <w:r>
        <w:separator/>
      </w:r>
    </w:p>
  </w:endnote>
  <w:endnote w:type="continuationSeparator" w:id="0">
    <w:p w14:paraId="7DA95D76" w14:textId="77777777" w:rsidR="008A435E" w:rsidRDefault="008A43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80"/>
    <w:family w:val="auto"/>
    <w:pitch w:val="default"/>
  </w:font>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S Sans Serif">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Batang">
    <w:altName w:val="바탕"/>
    <w:panose1 w:val="02030600000101010101"/>
    <w:charset w:val="81"/>
    <w:family w:val="auto"/>
    <w:pitch w:val="fixed"/>
    <w:sig w:usb0="00000001" w:usb1="09060000" w:usb2="00000010" w:usb3="00000000" w:csb0="0008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F60546" w14:textId="77777777" w:rsidR="008071D2" w:rsidRDefault="008071D2">
    <w:pPr>
      <w:pStyle w:val="Footer"/>
      <w:pBdr>
        <w:bottom w:val="single" w:sz="6" w:space="1" w:color="auto"/>
      </w:pBdr>
    </w:pPr>
  </w:p>
  <w:p w14:paraId="35354438" w14:textId="77777777" w:rsidR="008071D2" w:rsidRDefault="008071D2">
    <w:pPr>
      <w:pStyle w:val="Footer"/>
    </w:pPr>
    <w:r>
      <w:rPr>
        <w:rStyle w:val="PageNumber"/>
        <w:snapToGrid w:val="0"/>
      </w:rPr>
      <w:tab/>
    </w:r>
    <w:r>
      <w:rPr>
        <w:rStyle w:val="PageNumber"/>
        <w:snapToGrid w:val="0"/>
      </w:rPr>
      <w:tab/>
      <w:t xml:space="preserve">Page </w:t>
    </w:r>
    <w:r>
      <w:rPr>
        <w:rStyle w:val="PageNumber"/>
        <w:snapToGrid w:val="0"/>
      </w:rPr>
      <w:fldChar w:fldCharType="begin"/>
    </w:r>
    <w:r>
      <w:rPr>
        <w:rStyle w:val="PageNumber"/>
        <w:snapToGrid w:val="0"/>
      </w:rPr>
      <w:instrText xml:space="preserve"> PAGE </w:instrText>
    </w:r>
    <w:r>
      <w:rPr>
        <w:rStyle w:val="PageNumber"/>
        <w:snapToGrid w:val="0"/>
      </w:rPr>
      <w:fldChar w:fldCharType="separate"/>
    </w:r>
    <w:r w:rsidR="005D618F">
      <w:rPr>
        <w:rStyle w:val="PageNumber"/>
        <w:noProof/>
        <w:snapToGrid w:val="0"/>
      </w:rPr>
      <w:t>4</w:t>
    </w:r>
    <w:r>
      <w:rPr>
        <w:rStyle w:val="PageNumber"/>
        <w:snapToGrid w:val="0"/>
      </w:rPr>
      <w:fldChar w:fldCharType="end"/>
    </w:r>
    <w:r>
      <w:rPr>
        <w:rStyle w:val="PageNumber"/>
        <w:snapToGrid w:val="0"/>
      </w:rPr>
      <w:t xml:space="preserve"> of </w:t>
    </w:r>
    <w:r>
      <w:rPr>
        <w:rStyle w:val="PageNumber"/>
        <w:snapToGrid w:val="0"/>
      </w:rPr>
      <w:fldChar w:fldCharType="begin"/>
    </w:r>
    <w:r>
      <w:rPr>
        <w:rStyle w:val="PageNumber"/>
        <w:snapToGrid w:val="0"/>
      </w:rPr>
      <w:instrText xml:space="preserve"> NUMPAGES </w:instrText>
    </w:r>
    <w:r>
      <w:rPr>
        <w:rStyle w:val="PageNumber"/>
        <w:snapToGrid w:val="0"/>
      </w:rPr>
      <w:fldChar w:fldCharType="separate"/>
    </w:r>
    <w:r w:rsidR="005D618F">
      <w:rPr>
        <w:rStyle w:val="PageNumber"/>
        <w:noProof/>
        <w:snapToGrid w:val="0"/>
      </w:rPr>
      <w:t>4</w:t>
    </w:r>
    <w:r>
      <w:rPr>
        <w:rStyle w:val="PageNumber"/>
        <w:snapToGrid w:val="0"/>
      </w:rPr>
      <w:fldChar w:fldCharType="end"/>
    </w:r>
    <w:r>
      <w:rPr>
        <w:rStyle w:val="PageNumber"/>
        <w:snapToGrid w:val="0"/>
      </w:rPr>
      <w:tab/>
    </w:r>
    <w:r>
      <w:rPr>
        <w:rStyle w:val="PageNumber"/>
        <w:snapToGrid w:val="0"/>
      </w:rPr>
      <w:tab/>
    </w:r>
    <w:r>
      <w:rPr>
        <w:rStyle w:val="PageNumber"/>
        <w:snapToGrid w:val="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4275E6" w14:textId="77777777" w:rsidR="008A435E" w:rsidRDefault="008A435E">
      <w:r>
        <w:separator/>
      </w:r>
    </w:p>
  </w:footnote>
  <w:footnote w:type="continuationSeparator" w:id="0">
    <w:p w14:paraId="075D5B56" w14:textId="77777777" w:rsidR="008A435E" w:rsidRDefault="008A43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55C323" w14:textId="77777777" w:rsidR="008071D2" w:rsidRPr="00F561C7" w:rsidRDefault="008071D2" w:rsidP="00F561C7">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name w:val="WW8Num1"/>
    <w:lvl w:ilvl="0">
      <w:start w:val="1"/>
      <w:numFmt w:val="bullet"/>
      <w:lvlText w:val=""/>
      <w:lvlJc w:val="left"/>
      <w:pPr>
        <w:tabs>
          <w:tab w:val="num" w:pos="360"/>
        </w:tabs>
        <w:ind w:left="360" w:hanging="360"/>
      </w:pPr>
      <w:rPr>
        <w:rFonts w:ascii="Symbol" w:hAnsi="Symbol" w:cs="StarSymbol"/>
        <w:sz w:val="18"/>
        <w:szCs w:val="18"/>
      </w:rPr>
    </w:lvl>
    <w:lvl w:ilvl="1">
      <w:start w:val="1"/>
      <w:numFmt w:val="bullet"/>
      <w:lvlText w:val=""/>
      <w:lvlJc w:val="left"/>
      <w:pPr>
        <w:tabs>
          <w:tab w:val="num" w:pos="720"/>
        </w:tabs>
        <w:ind w:left="720" w:hanging="360"/>
      </w:pPr>
      <w:rPr>
        <w:rFonts w:ascii="Wingdings 2" w:hAnsi="Wingdings 2" w:cs="StarSymbol"/>
        <w:sz w:val="18"/>
        <w:szCs w:val="18"/>
      </w:rPr>
    </w:lvl>
    <w:lvl w:ilvl="2">
      <w:start w:val="1"/>
      <w:numFmt w:val="bullet"/>
      <w:lvlText w:val="■"/>
      <w:lvlJc w:val="left"/>
      <w:pPr>
        <w:tabs>
          <w:tab w:val="num" w:pos="1080"/>
        </w:tabs>
        <w:ind w:left="1080" w:hanging="360"/>
      </w:pPr>
      <w:rPr>
        <w:rFonts w:ascii="StarSymbol" w:hAnsi="StarSymbol" w:cs="StarSymbol"/>
        <w:sz w:val="18"/>
        <w:szCs w:val="18"/>
      </w:rPr>
    </w:lvl>
    <w:lvl w:ilvl="3">
      <w:start w:val="1"/>
      <w:numFmt w:val="bullet"/>
      <w:lvlText w:val=""/>
      <w:lvlJc w:val="left"/>
      <w:pPr>
        <w:tabs>
          <w:tab w:val="num" w:pos="1440"/>
        </w:tabs>
        <w:ind w:left="1440" w:hanging="360"/>
      </w:pPr>
      <w:rPr>
        <w:rFonts w:ascii="Wingdings" w:hAnsi="Wingdings" w:cs="StarSymbol"/>
        <w:sz w:val="18"/>
        <w:szCs w:val="18"/>
      </w:rPr>
    </w:lvl>
    <w:lvl w:ilvl="4">
      <w:start w:val="1"/>
      <w:numFmt w:val="bullet"/>
      <w:lvlText w:val=""/>
      <w:lvlJc w:val="left"/>
      <w:pPr>
        <w:tabs>
          <w:tab w:val="num" w:pos="1800"/>
        </w:tabs>
        <w:ind w:left="1800" w:hanging="360"/>
      </w:pPr>
      <w:rPr>
        <w:rFonts w:ascii="Wingdings 2" w:hAnsi="Wingdings 2" w:cs="StarSymbol"/>
        <w:sz w:val="18"/>
        <w:szCs w:val="18"/>
      </w:rPr>
    </w:lvl>
    <w:lvl w:ilvl="5">
      <w:start w:val="1"/>
      <w:numFmt w:val="bullet"/>
      <w:lvlText w:val="■"/>
      <w:lvlJc w:val="left"/>
      <w:pPr>
        <w:tabs>
          <w:tab w:val="num" w:pos="2160"/>
        </w:tabs>
        <w:ind w:left="2160" w:hanging="360"/>
      </w:pPr>
      <w:rPr>
        <w:rFonts w:ascii="StarSymbol" w:hAnsi="StarSymbol" w:cs="StarSymbol"/>
        <w:sz w:val="18"/>
        <w:szCs w:val="18"/>
      </w:rPr>
    </w:lvl>
    <w:lvl w:ilvl="6">
      <w:start w:val="1"/>
      <w:numFmt w:val="bullet"/>
      <w:lvlText w:val=""/>
      <w:lvlJc w:val="left"/>
      <w:pPr>
        <w:tabs>
          <w:tab w:val="num" w:pos="2520"/>
        </w:tabs>
        <w:ind w:left="2520" w:hanging="360"/>
      </w:pPr>
      <w:rPr>
        <w:rFonts w:ascii="Wingdings" w:hAnsi="Wingdings" w:cs="StarSymbol"/>
        <w:sz w:val="18"/>
        <w:szCs w:val="18"/>
      </w:rPr>
    </w:lvl>
    <w:lvl w:ilvl="7">
      <w:start w:val="1"/>
      <w:numFmt w:val="bullet"/>
      <w:lvlText w:val=""/>
      <w:lvlJc w:val="left"/>
      <w:pPr>
        <w:tabs>
          <w:tab w:val="num" w:pos="2880"/>
        </w:tabs>
        <w:ind w:left="2880" w:hanging="360"/>
      </w:pPr>
      <w:rPr>
        <w:rFonts w:ascii="Wingdings 2" w:hAnsi="Wingdings 2" w:cs="StarSymbol"/>
        <w:sz w:val="18"/>
        <w:szCs w:val="18"/>
      </w:rPr>
    </w:lvl>
    <w:lvl w:ilvl="8">
      <w:start w:val="1"/>
      <w:numFmt w:val="bullet"/>
      <w:lvlText w:val="■"/>
      <w:lvlJc w:val="left"/>
      <w:pPr>
        <w:tabs>
          <w:tab w:val="num" w:pos="3240"/>
        </w:tabs>
        <w:ind w:left="3240" w:hanging="360"/>
      </w:pPr>
      <w:rPr>
        <w:rFonts w:ascii="StarSymbol" w:hAnsi="StarSymbol" w:cs="StarSymbol"/>
        <w:sz w:val="18"/>
        <w:szCs w:val="18"/>
      </w:rPr>
    </w:lvl>
  </w:abstractNum>
  <w:abstractNum w:abstractNumId="1" w15:restartNumberingAfterBreak="0">
    <w:nsid w:val="00000002"/>
    <w:multiLevelType w:val="singleLevel"/>
    <w:tmpl w:val="00000002"/>
    <w:name w:val="WW8Num2"/>
    <w:lvl w:ilvl="0">
      <w:start w:val="1"/>
      <w:numFmt w:val="bullet"/>
      <w:lvlText w:val=""/>
      <w:lvlJc w:val="left"/>
      <w:pPr>
        <w:tabs>
          <w:tab w:val="num" w:pos="360"/>
        </w:tabs>
        <w:ind w:left="360" w:hanging="360"/>
      </w:pPr>
      <w:rPr>
        <w:rFonts w:ascii="Wingdings" w:hAnsi="Wingdings" w:cs="Symbol"/>
      </w:rPr>
    </w:lvl>
  </w:abstractNum>
  <w:abstractNum w:abstractNumId="2" w15:restartNumberingAfterBreak="0">
    <w:nsid w:val="00000003"/>
    <w:multiLevelType w:val="multilevel"/>
    <w:tmpl w:val="00000003"/>
    <w:name w:val="WW8Num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3" w15:restartNumberingAfterBreak="0">
    <w:nsid w:val="00000005"/>
    <w:multiLevelType w:val="singleLevel"/>
    <w:tmpl w:val="1BFC11EA"/>
    <w:name w:val="WW8Num5"/>
    <w:lvl w:ilvl="0">
      <w:start w:val="1"/>
      <w:numFmt w:val="bullet"/>
      <w:lvlText w:val=""/>
      <w:lvlJc w:val="left"/>
      <w:pPr>
        <w:tabs>
          <w:tab w:val="num" w:pos="0"/>
        </w:tabs>
        <w:ind w:left="780" w:hanging="360"/>
      </w:pPr>
      <w:rPr>
        <w:rFonts w:ascii="Wingdings" w:hAnsi="Wingdings" w:cs="Wingdings"/>
        <w:smallCaps/>
        <w:shadow/>
        <w:color w:val="17365D"/>
        <w:spacing w:val="58"/>
        <w:sz w:val="20"/>
        <w:szCs w:val="20"/>
        <w:lang w:val="en-US" w:eastAsia="en-US"/>
      </w:rPr>
    </w:lvl>
  </w:abstractNum>
  <w:abstractNum w:abstractNumId="4" w15:restartNumberingAfterBreak="0">
    <w:nsid w:val="02342DA0"/>
    <w:multiLevelType w:val="hybridMultilevel"/>
    <w:tmpl w:val="25023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647271"/>
    <w:multiLevelType w:val="multilevel"/>
    <w:tmpl w:val="3680196A"/>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DB3FD2"/>
    <w:multiLevelType w:val="multilevel"/>
    <w:tmpl w:val="3680196A"/>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6171F3"/>
    <w:multiLevelType w:val="hybridMultilevel"/>
    <w:tmpl w:val="7ED063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0837B2D"/>
    <w:multiLevelType w:val="multilevel"/>
    <w:tmpl w:val="A322E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38A74A6"/>
    <w:multiLevelType w:val="hybridMultilevel"/>
    <w:tmpl w:val="8968CBA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BCC41E8"/>
    <w:multiLevelType w:val="hybridMultilevel"/>
    <w:tmpl w:val="20AA967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3990020"/>
    <w:multiLevelType w:val="singleLevel"/>
    <w:tmpl w:val="EBBC44FA"/>
    <w:lvl w:ilvl="0">
      <w:start w:val="1"/>
      <w:numFmt w:val="bullet"/>
      <w:pStyle w:val="Achievement"/>
      <w:lvlText w:val=""/>
      <w:lvlJc w:val="left"/>
      <w:pPr>
        <w:tabs>
          <w:tab w:val="num" w:pos="360"/>
        </w:tabs>
        <w:ind w:left="245" w:hanging="245"/>
      </w:pPr>
      <w:rPr>
        <w:rFonts w:ascii="Wingdings" w:hAnsi="Wingdings" w:hint="default"/>
      </w:rPr>
    </w:lvl>
  </w:abstractNum>
  <w:abstractNum w:abstractNumId="12" w15:restartNumberingAfterBreak="0">
    <w:nsid w:val="54D8334D"/>
    <w:multiLevelType w:val="hybridMultilevel"/>
    <w:tmpl w:val="6ABE581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E5826244">
      <w:numFmt w:val="bullet"/>
      <w:lvlText w:val="-"/>
      <w:lvlJc w:val="left"/>
      <w:pPr>
        <w:tabs>
          <w:tab w:val="num" w:pos="2685"/>
        </w:tabs>
        <w:ind w:left="2685" w:hanging="885"/>
      </w:pPr>
      <w:rPr>
        <w:rFonts w:ascii="Arial Narrow" w:eastAsia="Times New Roman" w:hAnsi="Arial Narrow" w:cs="Times New Roman"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8C37553"/>
    <w:multiLevelType w:val="hybridMultilevel"/>
    <w:tmpl w:val="A2B4728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9C639D1"/>
    <w:multiLevelType w:val="hybridMultilevel"/>
    <w:tmpl w:val="939064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F267EF4"/>
    <w:multiLevelType w:val="hybridMultilevel"/>
    <w:tmpl w:val="73B69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4710CD7"/>
    <w:multiLevelType w:val="hybridMultilevel"/>
    <w:tmpl w:val="15863E32"/>
    <w:lvl w:ilvl="0" w:tplc="222EC546">
      <w:start w:val="1"/>
      <w:numFmt w:val="bullet"/>
      <w:lvlText w:val=""/>
      <w:lvlJc w:val="left"/>
      <w:pPr>
        <w:tabs>
          <w:tab w:val="num" w:pos="720"/>
        </w:tabs>
        <w:ind w:left="720" w:hanging="360"/>
      </w:pPr>
      <w:rPr>
        <w:rFonts w:ascii="Wingdings" w:hAnsi="Wingdings" w:hint="default"/>
      </w:rPr>
    </w:lvl>
    <w:lvl w:ilvl="1" w:tplc="04090015">
      <w:start w:val="1"/>
      <w:numFmt w:val="upperLetter"/>
      <w:lvlText w:val="%2."/>
      <w:lvlJc w:val="left"/>
      <w:pPr>
        <w:tabs>
          <w:tab w:val="num" w:pos="1440"/>
        </w:tabs>
        <w:ind w:left="1440" w:hanging="360"/>
      </w:pPr>
      <w:rPr>
        <w:rFonts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67E4193"/>
    <w:multiLevelType w:val="hybridMultilevel"/>
    <w:tmpl w:val="D032A2E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11"/>
  </w:num>
  <w:num w:numId="2">
    <w:abstractNumId w:val="5"/>
  </w:num>
  <w:num w:numId="3">
    <w:abstractNumId w:val="14"/>
  </w:num>
  <w:num w:numId="4">
    <w:abstractNumId w:val="7"/>
  </w:num>
  <w:num w:numId="5">
    <w:abstractNumId w:val="12"/>
  </w:num>
  <w:num w:numId="6">
    <w:abstractNumId w:val="17"/>
  </w:num>
  <w:num w:numId="7">
    <w:abstractNumId w:val="10"/>
  </w:num>
  <w:num w:numId="8">
    <w:abstractNumId w:val="9"/>
  </w:num>
  <w:num w:numId="9">
    <w:abstractNumId w:val="16"/>
  </w:num>
  <w:num w:numId="10">
    <w:abstractNumId w:val="6"/>
  </w:num>
  <w:num w:numId="11">
    <w:abstractNumId w:val="13"/>
  </w:num>
  <w:num w:numId="12">
    <w:abstractNumId w:val="2"/>
  </w:num>
  <w:num w:numId="13">
    <w:abstractNumId w:val="0"/>
  </w:num>
  <w:num w:numId="14">
    <w:abstractNumId w:val="15"/>
  </w:num>
  <w:num w:numId="15">
    <w:abstractNumId w:val="4"/>
  </w:num>
  <w:num w:numId="16">
    <w:abstractNumId w:val="8"/>
  </w:num>
  <w:num w:numId="17">
    <w:abstractNumId w:val="3"/>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D6757"/>
    <w:rsid w:val="00013A01"/>
    <w:rsid w:val="000165B8"/>
    <w:rsid w:val="00055E41"/>
    <w:rsid w:val="00057A07"/>
    <w:rsid w:val="00062703"/>
    <w:rsid w:val="000652F3"/>
    <w:rsid w:val="000735D6"/>
    <w:rsid w:val="00076260"/>
    <w:rsid w:val="000775B8"/>
    <w:rsid w:val="000914D2"/>
    <w:rsid w:val="000974D6"/>
    <w:rsid w:val="000A0606"/>
    <w:rsid w:val="000A1BC3"/>
    <w:rsid w:val="000C13C5"/>
    <w:rsid w:val="000C715A"/>
    <w:rsid w:val="000E4202"/>
    <w:rsid w:val="000F008D"/>
    <w:rsid w:val="000F50B2"/>
    <w:rsid w:val="000F5A6A"/>
    <w:rsid w:val="000F5BE4"/>
    <w:rsid w:val="00100008"/>
    <w:rsid w:val="00111F73"/>
    <w:rsid w:val="00121025"/>
    <w:rsid w:val="001274E7"/>
    <w:rsid w:val="00136B4B"/>
    <w:rsid w:val="00141786"/>
    <w:rsid w:val="00155C63"/>
    <w:rsid w:val="00157AF3"/>
    <w:rsid w:val="00164BAB"/>
    <w:rsid w:val="00165816"/>
    <w:rsid w:val="001711E4"/>
    <w:rsid w:val="00172D55"/>
    <w:rsid w:val="001770D7"/>
    <w:rsid w:val="00180C6E"/>
    <w:rsid w:val="00181F01"/>
    <w:rsid w:val="001912A4"/>
    <w:rsid w:val="00195419"/>
    <w:rsid w:val="001B1D8D"/>
    <w:rsid w:val="001B5FB6"/>
    <w:rsid w:val="001B6B24"/>
    <w:rsid w:val="001E32A3"/>
    <w:rsid w:val="001E5575"/>
    <w:rsid w:val="001E6F23"/>
    <w:rsid w:val="0020002A"/>
    <w:rsid w:val="00215926"/>
    <w:rsid w:val="0022079E"/>
    <w:rsid w:val="00220D4D"/>
    <w:rsid w:val="00227D7B"/>
    <w:rsid w:val="00230591"/>
    <w:rsid w:val="002437E3"/>
    <w:rsid w:val="002475AF"/>
    <w:rsid w:val="0025367A"/>
    <w:rsid w:val="002639E3"/>
    <w:rsid w:val="00277963"/>
    <w:rsid w:val="00286014"/>
    <w:rsid w:val="00286909"/>
    <w:rsid w:val="002B6F2E"/>
    <w:rsid w:val="002C06BB"/>
    <w:rsid w:val="002C707F"/>
    <w:rsid w:val="002D4E2D"/>
    <w:rsid w:val="00300686"/>
    <w:rsid w:val="0031084E"/>
    <w:rsid w:val="003111A8"/>
    <w:rsid w:val="003113C2"/>
    <w:rsid w:val="00343419"/>
    <w:rsid w:val="0035007C"/>
    <w:rsid w:val="00351028"/>
    <w:rsid w:val="0035294A"/>
    <w:rsid w:val="00367833"/>
    <w:rsid w:val="003728BB"/>
    <w:rsid w:val="00375F48"/>
    <w:rsid w:val="00392466"/>
    <w:rsid w:val="003B0928"/>
    <w:rsid w:val="003B182B"/>
    <w:rsid w:val="003B1C2E"/>
    <w:rsid w:val="003B2994"/>
    <w:rsid w:val="003B7E2B"/>
    <w:rsid w:val="003C35D9"/>
    <w:rsid w:val="003D16BC"/>
    <w:rsid w:val="003D2FC6"/>
    <w:rsid w:val="003E0ADE"/>
    <w:rsid w:val="00413BAA"/>
    <w:rsid w:val="00424336"/>
    <w:rsid w:val="004623CD"/>
    <w:rsid w:val="0046790E"/>
    <w:rsid w:val="00472466"/>
    <w:rsid w:val="00482C17"/>
    <w:rsid w:val="004867EA"/>
    <w:rsid w:val="00493869"/>
    <w:rsid w:val="004A1F3F"/>
    <w:rsid w:val="004E7BD5"/>
    <w:rsid w:val="004F57E1"/>
    <w:rsid w:val="00500A44"/>
    <w:rsid w:val="005124FE"/>
    <w:rsid w:val="00513122"/>
    <w:rsid w:val="005138FA"/>
    <w:rsid w:val="0054523D"/>
    <w:rsid w:val="005648BE"/>
    <w:rsid w:val="005731F9"/>
    <w:rsid w:val="00584C91"/>
    <w:rsid w:val="00587664"/>
    <w:rsid w:val="00587D8D"/>
    <w:rsid w:val="00593A45"/>
    <w:rsid w:val="005A1C8C"/>
    <w:rsid w:val="005D618F"/>
    <w:rsid w:val="005D6319"/>
    <w:rsid w:val="005F6EF9"/>
    <w:rsid w:val="00602B44"/>
    <w:rsid w:val="00602FE7"/>
    <w:rsid w:val="0061090C"/>
    <w:rsid w:val="006144A8"/>
    <w:rsid w:val="00621E59"/>
    <w:rsid w:val="006260AC"/>
    <w:rsid w:val="00653F10"/>
    <w:rsid w:val="00674581"/>
    <w:rsid w:val="00681E97"/>
    <w:rsid w:val="0068771B"/>
    <w:rsid w:val="00690717"/>
    <w:rsid w:val="006912F7"/>
    <w:rsid w:val="006A570B"/>
    <w:rsid w:val="006A5977"/>
    <w:rsid w:val="006A6F9D"/>
    <w:rsid w:val="006C6C3F"/>
    <w:rsid w:val="006C7440"/>
    <w:rsid w:val="006E59B4"/>
    <w:rsid w:val="0070024A"/>
    <w:rsid w:val="00703505"/>
    <w:rsid w:val="00706589"/>
    <w:rsid w:val="00732F00"/>
    <w:rsid w:val="007511C3"/>
    <w:rsid w:val="007561ED"/>
    <w:rsid w:val="00770290"/>
    <w:rsid w:val="007723BA"/>
    <w:rsid w:val="0078649E"/>
    <w:rsid w:val="007A4940"/>
    <w:rsid w:val="007A58A2"/>
    <w:rsid w:val="007B7779"/>
    <w:rsid w:val="007C131B"/>
    <w:rsid w:val="007C36DE"/>
    <w:rsid w:val="007C4A4C"/>
    <w:rsid w:val="007D2406"/>
    <w:rsid w:val="007D3271"/>
    <w:rsid w:val="007E403B"/>
    <w:rsid w:val="007F59DA"/>
    <w:rsid w:val="007F5D3F"/>
    <w:rsid w:val="007F7BB5"/>
    <w:rsid w:val="0080308A"/>
    <w:rsid w:val="008071D2"/>
    <w:rsid w:val="00815A0A"/>
    <w:rsid w:val="00856892"/>
    <w:rsid w:val="00871CC4"/>
    <w:rsid w:val="00872218"/>
    <w:rsid w:val="008A435E"/>
    <w:rsid w:val="008B5F19"/>
    <w:rsid w:val="008E227C"/>
    <w:rsid w:val="008E6403"/>
    <w:rsid w:val="008F57F0"/>
    <w:rsid w:val="00900459"/>
    <w:rsid w:val="00923DC5"/>
    <w:rsid w:val="00924C08"/>
    <w:rsid w:val="00930074"/>
    <w:rsid w:val="00932864"/>
    <w:rsid w:val="0093629F"/>
    <w:rsid w:val="00936DC0"/>
    <w:rsid w:val="00946217"/>
    <w:rsid w:val="00953C57"/>
    <w:rsid w:val="00956C99"/>
    <w:rsid w:val="00957324"/>
    <w:rsid w:val="00960238"/>
    <w:rsid w:val="009779F5"/>
    <w:rsid w:val="00984B61"/>
    <w:rsid w:val="009874CB"/>
    <w:rsid w:val="009A0E2E"/>
    <w:rsid w:val="009C78EE"/>
    <w:rsid w:val="009D4525"/>
    <w:rsid w:val="009E3CBE"/>
    <w:rsid w:val="00A23951"/>
    <w:rsid w:val="00A26F41"/>
    <w:rsid w:val="00A41557"/>
    <w:rsid w:val="00A57452"/>
    <w:rsid w:val="00A61975"/>
    <w:rsid w:val="00A64A35"/>
    <w:rsid w:val="00A662BD"/>
    <w:rsid w:val="00A7304D"/>
    <w:rsid w:val="00A80568"/>
    <w:rsid w:val="00A82B1B"/>
    <w:rsid w:val="00A9068B"/>
    <w:rsid w:val="00AB2E96"/>
    <w:rsid w:val="00AB628B"/>
    <w:rsid w:val="00AC04E4"/>
    <w:rsid w:val="00AD325A"/>
    <w:rsid w:val="00AD6757"/>
    <w:rsid w:val="00AD75F7"/>
    <w:rsid w:val="00AE6927"/>
    <w:rsid w:val="00AF00C0"/>
    <w:rsid w:val="00AF6C11"/>
    <w:rsid w:val="00B038C2"/>
    <w:rsid w:val="00B04518"/>
    <w:rsid w:val="00B10191"/>
    <w:rsid w:val="00B13B42"/>
    <w:rsid w:val="00B148E4"/>
    <w:rsid w:val="00B2243F"/>
    <w:rsid w:val="00B255DC"/>
    <w:rsid w:val="00B44FA5"/>
    <w:rsid w:val="00B45CD1"/>
    <w:rsid w:val="00B46CCC"/>
    <w:rsid w:val="00B477D5"/>
    <w:rsid w:val="00B631BD"/>
    <w:rsid w:val="00B67557"/>
    <w:rsid w:val="00B85A3B"/>
    <w:rsid w:val="00B9643A"/>
    <w:rsid w:val="00B97DF7"/>
    <w:rsid w:val="00BA09EF"/>
    <w:rsid w:val="00BA4D1B"/>
    <w:rsid w:val="00BB1483"/>
    <w:rsid w:val="00C00672"/>
    <w:rsid w:val="00C02A62"/>
    <w:rsid w:val="00C044D2"/>
    <w:rsid w:val="00C04947"/>
    <w:rsid w:val="00C06A32"/>
    <w:rsid w:val="00C12A0D"/>
    <w:rsid w:val="00C352F1"/>
    <w:rsid w:val="00C53E0C"/>
    <w:rsid w:val="00C56B76"/>
    <w:rsid w:val="00C815A4"/>
    <w:rsid w:val="00CE493D"/>
    <w:rsid w:val="00D05E18"/>
    <w:rsid w:val="00D16A79"/>
    <w:rsid w:val="00D2570A"/>
    <w:rsid w:val="00D33505"/>
    <w:rsid w:val="00D53174"/>
    <w:rsid w:val="00D53FE4"/>
    <w:rsid w:val="00D550D4"/>
    <w:rsid w:val="00D605BF"/>
    <w:rsid w:val="00D63B77"/>
    <w:rsid w:val="00D73934"/>
    <w:rsid w:val="00DB1E29"/>
    <w:rsid w:val="00DC09D3"/>
    <w:rsid w:val="00DC2A27"/>
    <w:rsid w:val="00DD17E9"/>
    <w:rsid w:val="00DD2BFC"/>
    <w:rsid w:val="00DD78FF"/>
    <w:rsid w:val="00DE6129"/>
    <w:rsid w:val="00DF35DE"/>
    <w:rsid w:val="00E16291"/>
    <w:rsid w:val="00E249B3"/>
    <w:rsid w:val="00E31F1E"/>
    <w:rsid w:val="00E376A7"/>
    <w:rsid w:val="00E41A9D"/>
    <w:rsid w:val="00E468AB"/>
    <w:rsid w:val="00E57BA3"/>
    <w:rsid w:val="00E62184"/>
    <w:rsid w:val="00E8283C"/>
    <w:rsid w:val="00E920B1"/>
    <w:rsid w:val="00E93E89"/>
    <w:rsid w:val="00EB6B13"/>
    <w:rsid w:val="00EC767C"/>
    <w:rsid w:val="00EC76A9"/>
    <w:rsid w:val="00ED0A6C"/>
    <w:rsid w:val="00ED21E8"/>
    <w:rsid w:val="00EE3B60"/>
    <w:rsid w:val="00EF7232"/>
    <w:rsid w:val="00F0674A"/>
    <w:rsid w:val="00F21387"/>
    <w:rsid w:val="00F4035B"/>
    <w:rsid w:val="00F561C7"/>
    <w:rsid w:val="00F60180"/>
    <w:rsid w:val="00F60ECF"/>
    <w:rsid w:val="00F65C94"/>
    <w:rsid w:val="00F7622B"/>
    <w:rsid w:val="00F77924"/>
    <w:rsid w:val="00F80F2F"/>
    <w:rsid w:val="00FF10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F67BEBE"/>
  <w15:chartTrackingRefBased/>
  <w15:docId w15:val="{09242A17-E4FE-4B0A-A99B-BA06B044B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qFormat/>
    <w:pPr>
      <w:keepNext/>
      <w:jc w:val="center"/>
      <w:outlineLvl w:val="0"/>
    </w:pPr>
    <w:rPr>
      <w:b/>
      <w:color w:val="FF0000"/>
      <w:sz w:val="24"/>
      <w:u w:val="single"/>
    </w:rPr>
  </w:style>
  <w:style w:type="paragraph" w:styleId="Heading2">
    <w:name w:val="heading 2"/>
    <w:basedOn w:val="Normal"/>
    <w:next w:val="Normal"/>
    <w:qFormat/>
    <w:pPr>
      <w:keepNext/>
      <w:outlineLvl w:val="1"/>
    </w:pPr>
    <w:rPr>
      <w:b/>
      <w:sz w:val="24"/>
    </w:rPr>
  </w:style>
  <w:style w:type="paragraph" w:styleId="Heading3">
    <w:name w:val="heading 3"/>
    <w:basedOn w:val="Normal"/>
    <w:next w:val="Normal"/>
    <w:qFormat/>
    <w:pPr>
      <w:keepNext/>
      <w:outlineLvl w:val="2"/>
    </w:pPr>
    <w:rPr>
      <w:i/>
      <w:color w:val="0000FF"/>
      <w:sz w:val="24"/>
    </w:rPr>
  </w:style>
  <w:style w:type="paragraph" w:styleId="Heading4">
    <w:name w:val="heading 4"/>
    <w:basedOn w:val="Normal"/>
    <w:next w:val="Normal"/>
    <w:qFormat/>
    <w:pPr>
      <w:keepNext/>
      <w:jc w:val="center"/>
      <w:outlineLvl w:val="3"/>
    </w:pPr>
    <w:rPr>
      <w:b/>
      <w:color w:val="0000FF"/>
      <w:sz w:val="24"/>
    </w:rPr>
  </w:style>
  <w:style w:type="paragraph" w:styleId="Heading5">
    <w:name w:val="heading 5"/>
    <w:basedOn w:val="Normal"/>
    <w:next w:val="Normal"/>
    <w:qFormat/>
    <w:pPr>
      <w:keepNext/>
      <w:jc w:val="center"/>
      <w:outlineLvl w:val="4"/>
    </w:pPr>
    <w:rPr>
      <w:b/>
      <w:sz w:val="24"/>
      <w:u w:val="single"/>
    </w:rPr>
  </w:style>
  <w:style w:type="paragraph" w:styleId="Heading6">
    <w:name w:val="heading 6"/>
    <w:basedOn w:val="Normal"/>
    <w:next w:val="Normal"/>
    <w:qFormat/>
    <w:pPr>
      <w:keepNext/>
      <w:outlineLvl w:val="5"/>
    </w:pPr>
    <w:rPr>
      <w:rFonts w:ascii="Arial Narrow" w:hAnsi="Arial Narrow"/>
      <w:b/>
      <w:color w:val="FF0000"/>
      <w:sz w:val="22"/>
    </w:rPr>
  </w:style>
  <w:style w:type="paragraph" w:styleId="Heading7">
    <w:name w:val="heading 7"/>
    <w:basedOn w:val="Normal"/>
    <w:next w:val="Normal"/>
    <w:qFormat/>
    <w:pPr>
      <w:keepNext/>
      <w:outlineLvl w:val="6"/>
    </w:pPr>
    <w:rPr>
      <w:rFonts w:ascii="Arial Narrow" w:hAnsi="Arial Narrow"/>
      <w:b/>
      <w:bCs/>
      <w:color w:val="000000"/>
      <w:sz w:val="22"/>
      <w:u w:val="single"/>
    </w:rPr>
  </w:style>
  <w:style w:type="paragraph" w:styleId="Heading8">
    <w:name w:val="heading 8"/>
    <w:basedOn w:val="Normal"/>
    <w:next w:val="Normal"/>
    <w:qFormat/>
    <w:pPr>
      <w:keepNext/>
      <w:autoSpaceDE w:val="0"/>
      <w:autoSpaceDN w:val="0"/>
      <w:jc w:val="both"/>
      <w:outlineLvl w:val="7"/>
    </w:pPr>
    <w:rPr>
      <w:rFonts w:ascii="MS Sans Serif" w:hAnsi="MS Sans Serif"/>
      <w:b/>
      <w:bCs/>
      <w:i/>
      <w:iCs/>
      <w:noProof/>
      <w:sz w:val="22"/>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basedOn w:val="Normal"/>
    <w:link w:val="BodyTextChar"/>
    <w:pPr>
      <w:jc w:val="both"/>
    </w:pPr>
    <w:rPr>
      <w:sz w:val="22"/>
    </w:rPr>
  </w:style>
  <w:style w:type="character" w:styleId="CommentReference">
    <w:name w:val="annotation reference"/>
    <w:semiHidden/>
    <w:rPr>
      <w:sz w:val="16"/>
    </w:rPr>
  </w:style>
  <w:style w:type="paragraph" w:styleId="CommentText">
    <w:name w:val="annotation text"/>
    <w:basedOn w:val="Normal"/>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pPr>
      <w:jc w:val="center"/>
    </w:pPr>
    <w:rPr>
      <w:b/>
      <w:color w:val="0000FF"/>
      <w:sz w:val="24"/>
    </w:rPr>
  </w:style>
  <w:style w:type="character" w:styleId="PageNumber">
    <w:name w:val="page number"/>
    <w:basedOn w:val="DefaultParagraphFont"/>
  </w:style>
  <w:style w:type="paragraph" w:styleId="BalloonText">
    <w:name w:val="Balloon Text"/>
    <w:basedOn w:val="Normal"/>
    <w:semiHidden/>
    <w:rPr>
      <w:rFonts w:ascii="Tahoma" w:hAnsi="Tahoma" w:cs="Tahoma"/>
      <w:sz w:val="16"/>
      <w:szCs w:val="16"/>
    </w:rPr>
  </w:style>
  <w:style w:type="paragraph" w:styleId="BodyTextIndent">
    <w:name w:val="Body Text Indent"/>
    <w:basedOn w:val="Normal"/>
    <w:pPr>
      <w:ind w:left="2160"/>
      <w:jc w:val="both"/>
    </w:pPr>
    <w:rPr>
      <w:b/>
      <w:i/>
      <w:color w:val="0000FF"/>
      <w:sz w:val="24"/>
    </w:rPr>
  </w:style>
  <w:style w:type="paragraph" w:styleId="BodyText2">
    <w:name w:val="Body Text 2"/>
    <w:basedOn w:val="Normal"/>
    <w:rPr>
      <w:rFonts w:ascii="Arial" w:hAnsi="Arial"/>
      <w:b/>
      <w:snapToGrid w:val="0"/>
      <w:color w:val="FF0000"/>
    </w:rPr>
  </w:style>
  <w:style w:type="paragraph" w:styleId="BodyText3">
    <w:name w:val="Body Text 3"/>
    <w:basedOn w:val="Normal"/>
    <w:rPr>
      <w:color w:val="000000"/>
      <w:sz w:val="22"/>
    </w:rPr>
  </w:style>
  <w:style w:type="paragraph" w:styleId="NormalWeb">
    <w:name w:val="Normal (Web)"/>
    <w:basedOn w:val="Normal"/>
    <w:pPr>
      <w:spacing w:before="100" w:beforeAutospacing="1" w:after="100" w:afterAutospacing="1"/>
    </w:pPr>
    <w:rPr>
      <w:rFonts w:eastAsia="MS Mincho"/>
      <w:sz w:val="24"/>
      <w:szCs w:val="24"/>
      <w:lang w:eastAsia="ja-JP"/>
    </w:rPr>
  </w:style>
  <w:style w:type="paragraph" w:customStyle="1" w:styleId="Normal0">
    <w:name w:val="[Normal]"/>
    <w:link w:val="NormalChar"/>
    <w:rPr>
      <w:rFonts w:ascii="Arial" w:eastAsia="Arial" w:hAnsi="Arial"/>
      <w:noProof/>
      <w:sz w:val="24"/>
    </w:rPr>
  </w:style>
  <w:style w:type="paragraph" w:customStyle="1" w:styleId="Achievement">
    <w:name w:val="Achievement"/>
    <w:basedOn w:val="BodyText"/>
    <w:pPr>
      <w:numPr>
        <w:numId w:val="1"/>
      </w:numPr>
      <w:spacing w:after="60" w:line="220" w:lineRule="atLeast"/>
    </w:pPr>
    <w:rPr>
      <w:rFonts w:ascii="Arial" w:hAnsi="Arial"/>
      <w:spacing w:val="-5"/>
      <w:sz w:val="20"/>
    </w:rPr>
  </w:style>
  <w:style w:type="paragraph" w:styleId="BodyTextIndent2">
    <w:name w:val="Body Text Indent 2"/>
    <w:basedOn w:val="Normal"/>
    <w:pPr>
      <w:spacing w:after="120"/>
      <w:ind w:left="2160" w:hanging="2160"/>
      <w:jc w:val="both"/>
    </w:pPr>
    <w:rPr>
      <w:rFonts w:ascii="Arial Narrow" w:hAnsi="Arial Narrow"/>
      <w:sz w:val="22"/>
    </w:rPr>
  </w:style>
  <w:style w:type="character" w:customStyle="1" w:styleId="BodyTextChar">
    <w:name w:val="Body Text Char"/>
    <w:link w:val="BodyText"/>
    <w:rsid w:val="00AD6757"/>
    <w:rPr>
      <w:sz w:val="22"/>
      <w:lang w:val="en-US" w:eastAsia="en-US" w:bidi="ar-SA"/>
    </w:rPr>
  </w:style>
  <w:style w:type="character" w:customStyle="1" w:styleId="NormalChar">
    <w:name w:val="[Normal] Char"/>
    <w:link w:val="Normal0"/>
    <w:rsid w:val="00AD6757"/>
    <w:rPr>
      <w:rFonts w:ascii="Arial" w:eastAsia="Arial" w:hAnsi="Arial"/>
      <w:noProof/>
      <w:sz w:val="24"/>
      <w:lang w:val="en-US" w:eastAsia="en-US" w:bidi="ar-SA"/>
    </w:rPr>
  </w:style>
  <w:style w:type="paragraph" w:customStyle="1" w:styleId="Objective">
    <w:name w:val="Objective"/>
    <w:basedOn w:val="Normal"/>
    <w:next w:val="BodyText"/>
    <w:rsid w:val="00932864"/>
    <w:pPr>
      <w:spacing w:before="240" w:after="220" w:line="220" w:lineRule="atLeast"/>
    </w:pPr>
    <w:rPr>
      <w:rFonts w:ascii="Arial" w:eastAsia="Batang" w:hAnsi="Arial"/>
    </w:rPr>
  </w:style>
  <w:style w:type="paragraph" w:customStyle="1" w:styleId="CharCharChar1CharCharCharCharCharCharChar">
    <w:name w:val=" Char Char Char1 Char Char Char Char Char Char Char"/>
    <w:basedOn w:val="Normal"/>
    <w:rsid w:val="00DD2BFC"/>
    <w:pPr>
      <w:spacing w:after="160" w:line="240" w:lineRule="exact"/>
    </w:pPr>
    <w:rPr>
      <w:rFonts w:ascii="Tahoma" w:hAnsi="Tahoma"/>
    </w:rPr>
  </w:style>
  <w:style w:type="character" w:styleId="Hyperlink">
    <w:name w:val="Hyperlink"/>
    <w:rsid w:val="0028690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109116">
      <w:bodyDiv w:val="1"/>
      <w:marLeft w:val="0"/>
      <w:marRight w:val="0"/>
      <w:marTop w:val="0"/>
      <w:marBottom w:val="0"/>
      <w:divBdr>
        <w:top w:val="none" w:sz="0" w:space="0" w:color="auto"/>
        <w:left w:val="none" w:sz="0" w:space="0" w:color="auto"/>
        <w:bottom w:val="none" w:sz="0" w:space="0" w:color="auto"/>
        <w:right w:val="none" w:sz="0" w:space="0" w:color="auto"/>
      </w:divBdr>
    </w:div>
    <w:div w:id="1508053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1368</Words>
  <Characters>7798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Mphais Resume - SME</vt:lpstr>
    </vt:vector>
  </TitlesOfParts>
  <Company>Mphasis</Company>
  <LinksUpToDate>false</LinksUpToDate>
  <CharactersWithSpaces>9148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Mphais Resume - SME</dc:title>
  <dc:subject/>
  <dc:creator>Mphasis</dc:creator>
  <cp:keywords/>
  <cp:lastModifiedBy>sujith s</cp:lastModifiedBy>
  <cp:revision>2</cp:revision>
  <cp:lastPrinted>2001-09-06T06:47:00Z</cp:lastPrinted>
  <dcterms:created xsi:type="dcterms:W3CDTF">2021-05-10T03:56:00Z</dcterms:created>
  <dcterms:modified xsi:type="dcterms:W3CDTF">2021-05-10T03:56:00Z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